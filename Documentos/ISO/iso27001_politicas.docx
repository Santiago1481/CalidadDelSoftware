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D5EA9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SISTEMA DE GESTIÓN DE SEGURIDAD DE LA INFORMACIÓN</w:t>
      </w:r>
    </w:p>
    <w:p w14:paraId="0C454141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CONTROLES ORIENTADOS A LAS PERSONAS (A.6.1 - A.6.8)</w:t>
      </w:r>
    </w:p>
    <w:p w14:paraId="57E51581" w14:textId="1992E405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Proyecto:</w:t>
      </w:r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br/>
      </w:r>
      <w:r w:rsidRPr="000E2098">
        <w:rPr>
          <w:b/>
          <w:lang w:val="es-CO"/>
        </w:rPr>
        <w:t>Ubicación:</w:t>
      </w:r>
      <w:r w:rsidRPr="000E2098">
        <w:rPr>
          <w:lang w:val="es-CO"/>
        </w:rPr>
        <w:t xml:space="preserve"> Neiva, Huila, Colombia</w:t>
      </w:r>
      <w:r w:rsidRPr="000E2098">
        <w:rPr>
          <w:lang w:val="es-CO"/>
        </w:rPr>
        <w:br/>
      </w:r>
      <w:r w:rsidRPr="000E2098">
        <w:rPr>
          <w:b/>
          <w:lang w:val="es-CO"/>
        </w:rPr>
        <w:t>Versión:</w:t>
      </w:r>
      <w:r w:rsidRPr="000E2098">
        <w:rPr>
          <w:lang w:val="es-CO"/>
        </w:rPr>
        <w:t xml:space="preserve"> 1.0</w:t>
      </w:r>
      <w:r w:rsidRPr="000E2098">
        <w:rPr>
          <w:lang w:val="es-CO"/>
        </w:rPr>
        <w:br/>
      </w:r>
      <w:r w:rsidRPr="000E2098">
        <w:rPr>
          <w:b/>
          <w:lang w:val="es-CO"/>
        </w:rPr>
        <w:t>Fecha de vigencia:</w:t>
      </w:r>
      <w:r w:rsidRPr="000E2098">
        <w:rPr>
          <w:lang w:val="es-CO"/>
        </w:rPr>
        <w:t xml:space="preserve"> </w:t>
      </w:r>
      <w:proofErr w:type="gramStart"/>
      <w:r w:rsidRPr="000E2098">
        <w:rPr>
          <w:lang w:val="es-CO"/>
        </w:rPr>
        <w:t>Enero</w:t>
      </w:r>
      <w:proofErr w:type="gramEnd"/>
      <w:r w:rsidRPr="000E2098">
        <w:rPr>
          <w:lang w:val="es-CO"/>
        </w:rPr>
        <w:t xml:space="preserve"> 2025</w:t>
      </w:r>
    </w:p>
    <w:p w14:paraId="0A76ED3A" w14:textId="77777777" w:rsidR="000E193E" w:rsidRDefault="00000000">
      <w:r>
        <w:pict w14:anchorId="32B6424A">
          <v:rect id="_x0000_i1025" style="width:470.3pt;height:1.5pt" o:hrstd="t" o:hr="t" fillcolor="gray" stroked="f">
            <v:path strokeok="f"/>
          </v:rect>
        </w:pict>
      </w:r>
    </w:p>
    <w:p w14:paraId="0F778B1D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TABLA DE CONTENIDO</w:t>
      </w:r>
    </w:p>
    <w:p w14:paraId="78207E1F" w14:textId="77777777" w:rsidR="000E193E" w:rsidRDefault="00000000">
      <w:pPr>
        <w:numPr>
          <w:ilvl w:val="0"/>
          <w:numId w:val="1"/>
        </w:numPr>
      </w:pPr>
      <w:r>
        <w:t xml:space="preserve">Política de </w:t>
      </w:r>
      <w:proofErr w:type="spellStart"/>
      <w:r>
        <w:t>Cribado</w:t>
      </w:r>
      <w:proofErr w:type="spellEnd"/>
      <w:r>
        <w:t xml:space="preserve"> (A.6.1)</w:t>
      </w:r>
    </w:p>
    <w:p w14:paraId="11935A02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Términos y Condiciones de Empleo (A.6.2)</w:t>
      </w:r>
    </w:p>
    <w:p w14:paraId="5CF0C42F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Concientización y Capacitación (A.6.3)</w:t>
      </w:r>
    </w:p>
    <w:p w14:paraId="1BA32787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Proceso Disciplinario (A.6.4)</w:t>
      </w:r>
    </w:p>
    <w:p w14:paraId="5D302176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Terminación o Cambio de Empleo (A.6.5)</w:t>
      </w:r>
    </w:p>
    <w:p w14:paraId="1A808748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Acuerdos de Confidencialidad (A.6.6)</w:t>
      </w:r>
    </w:p>
    <w:p w14:paraId="4FD29FB6" w14:textId="77777777" w:rsidR="000E193E" w:rsidRPr="000E2098" w:rsidRDefault="00000000">
      <w:pPr>
        <w:numPr>
          <w:ilvl w:val="0"/>
          <w:numId w:val="1"/>
        </w:numPr>
        <w:rPr>
          <w:lang w:val="es-CO"/>
        </w:rPr>
      </w:pPr>
      <w:r w:rsidRPr="000E2098">
        <w:rPr>
          <w:lang w:val="es-CO"/>
        </w:rPr>
        <w:t>Política de Trabajo Remoto (A.6.7-A.6.8)</w:t>
      </w:r>
    </w:p>
    <w:p w14:paraId="5E45D8B1" w14:textId="77777777" w:rsidR="000E193E" w:rsidRDefault="00000000">
      <w:r>
        <w:pict w14:anchorId="1519EDDF">
          <v:rect id="_x0000_i1026" style="width:470.3pt;height:1.5pt" o:hrstd="t" o:hr="t" fillcolor="gray" stroked="f">
            <v:path strokeok="f"/>
          </v:rect>
        </w:pict>
      </w:r>
    </w:p>
    <w:p w14:paraId="3896D465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1. POLÍTICA DE CRIBADO (A.6.1)</w:t>
      </w:r>
    </w:p>
    <w:p w14:paraId="0D5EF538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1.1 OBJETIVO</w:t>
      </w:r>
    </w:p>
    <w:p w14:paraId="0EF2269C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Verificar antecedentes, identidad y calificaciones de todo personal antes de su incorporación al proyecto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para reducir riesgos de seguridad de la información.</w:t>
      </w:r>
    </w:p>
    <w:p w14:paraId="7ABFEA29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1.2 ALCANCE</w:t>
      </w:r>
    </w:p>
    <w:p w14:paraId="2F872FA4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Esta política aplica para:</w:t>
      </w:r>
    </w:p>
    <w:p w14:paraId="703B6D15" w14:textId="77777777" w:rsidR="000E193E" w:rsidRDefault="00000000">
      <w:pPr>
        <w:numPr>
          <w:ilvl w:val="0"/>
          <w:numId w:val="2"/>
        </w:numPr>
      </w:pPr>
      <w:proofErr w:type="spellStart"/>
      <w:r>
        <w:t>Aprendices</w:t>
      </w:r>
      <w:proofErr w:type="spellEnd"/>
      <w:r>
        <w:t xml:space="preserve"> SENA (</w:t>
      </w:r>
      <w:proofErr w:type="spellStart"/>
      <w:r>
        <w:t>desarrolladores</w:t>
      </w:r>
      <w:proofErr w:type="spellEnd"/>
      <w:r>
        <w:t>)</w:t>
      </w:r>
    </w:p>
    <w:p w14:paraId="32D4BBE9" w14:textId="77777777" w:rsidR="000E193E" w:rsidRDefault="00000000">
      <w:pPr>
        <w:numPr>
          <w:ilvl w:val="0"/>
          <w:numId w:val="2"/>
        </w:numPr>
      </w:pPr>
      <w:r>
        <w:t xml:space="preserve">Personal </w:t>
      </w:r>
      <w:proofErr w:type="spellStart"/>
      <w:r>
        <w:t>administrativo</w:t>
      </w:r>
      <w:proofErr w:type="spellEnd"/>
      <w:r>
        <w:t xml:space="preserve"> del </w:t>
      </w:r>
      <w:proofErr w:type="gramStart"/>
      <w:r>
        <w:t>colegio</w:t>
      </w:r>
      <w:proofErr w:type="gramEnd"/>
    </w:p>
    <w:p w14:paraId="2639A819" w14:textId="77777777" w:rsidR="000E193E" w:rsidRDefault="00000000">
      <w:pPr>
        <w:numPr>
          <w:ilvl w:val="0"/>
          <w:numId w:val="2"/>
        </w:numPr>
      </w:pPr>
      <w:proofErr w:type="spellStart"/>
      <w:r>
        <w:t>Docentes</w:t>
      </w:r>
      <w:proofErr w:type="spellEnd"/>
      <w:r>
        <w:t xml:space="preserve"> con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sistemas</w:t>
      </w:r>
      <w:proofErr w:type="spellEnd"/>
    </w:p>
    <w:p w14:paraId="0CF2816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Acudientes con acceso a la plataforma</w:t>
      </w:r>
    </w:p>
    <w:p w14:paraId="4E5A25DA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1.3 RESPONSABILIDADES</w:t>
      </w:r>
    </w:p>
    <w:p w14:paraId="736AFE3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Aprendices SENA de RRHH:</w:t>
      </w:r>
      <w:r w:rsidRPr="000E2098">
        <w:rPr>
          <w:lang w:val="es-CO"/>
        </w:rPr>
        <w:t xml:space="preserve"> Ejecución del proceso de cribado y archivo de documentación</w:t>
      </w:r>
    </w:p>
    <w:p w14:paraId="6AA6DAD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Líder de desarrollo:</w:t>
      </w:r>
      <w:r w:rsidRPr="000E2098">
        <w:rPr>
          <w:lang w:val="es-CO"/>
        </w:rPr>
        <w:t xml:space="preserve"> Validación de competencias técnicas de candidatos</w:t>
      </w:r>
    </w:p>
    <w:p w14:paraId="1E26751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Coordinador del proyecto:</w:t>
      </w:r>
      <w:r w:rsidRPr="000E2098">
        <w:rPr>
          <w:lang w:val="es-CO"/>
        </w:rPr>
        <w:t xml:space="preserve"> Aprobación final de incorporación</w:t>
      </w:r>
    </w:p>
    <w:p w14:paraId="446717C0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lastRenderedPageBreak/>
        <w:t>1.4 PROCESO DE CRIBADO</w:t>
      </w:r>
    </w:p>
    <w:p w14:paraId="4206E828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1: Solicitud de documentación</w:t>
      </w:r>
    </w:p>
    <w:p w14:paraId="1E05245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El candidato debe completar y entregar:</w:t>
      </w:r>
    </w:p>
    <w:p w14:paraId="4650075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Formulario de datos personales de </w:t>
      </w:r>
      <w:proofErr w:type="spellStart"/>
      <w:r w:rsidRPr="000E2098">
        <w:rPr>
          <w:lang w:val="es-CO"/>
        </w:rPr>
        <w:t>SchoolMe</w:t>
      </w:r>
      <w:proofErr w:type="spellEnd"/>
    </w:p>
    <w:p w14:paraId="073606A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Copia de cédula de ciudadanía legible</w:t>
      </w:r>
    </w:p>
    <w:p w14:paraId="3EAAB03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Certificados académicos (diplomas, actas de grado)</w:t>
      </w:r>
    </w:p>
    <w:p w14:paraId="35368BD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Mínimo 2 referencias laborales o académicas (nombre, cargo, teléfono)</w:t>
      </w:r>
    </w:p>
    <w:p w14:paraId="089E8B0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2: </w:t>
      </w:r>
      <w:proofErr w:type="spellStart"/>
      <w:r>
        <w:rPr>
          <w:b w:val="0"/>
        </w:rPr>
        <w:t>Verificación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identidad</w:t>
      </w:r>
      <w:proofErr w:type="spellEnd"/>
    </w:p>
    <w:p w14:paraId="454729B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Validar que la cédula corresponda al candidato (foto y datos)</w:t>
      </w:r>
    </w:p>
    <w:p w14:paraId="5617F31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Registrar número de documento en expediente digital</w:t>
      </w:r>
    </w:p>
    <w:p w14:paraId="6FD6DB74" w14:textId="77777777" w:rsidR="000E193E" w:rsidRDefault="00000000">
      <w:pPr>
        <w:numPr>
          <w:ilvl w:val="0"/>
          <w:numId w:val="2"/>
        </w:numPr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vigencia</w:t>
      </w:r>
      <w:proofErr w:type="spellEnd"/>
      <w:r>
        <w:t xml:space="preserve"> del </w:t>
      </w:r>
      <w:proofErr w:type="spellStart"/>
      <w:r>
        <w:t>documento</w:t>
      </w:r>
      <w:proofErr w:type="spellEnd"/>
    </w:p>
    <w:p w14:paraId="20ADE043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3: </w:t>
      </w:r>
      <w:proofErr w:type="spellStart"/>
      <w:r>
        <w:rPr>
          <w:b w:val="0"/>
        </w:rPr>
        <w:t>Validación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referencias</w:t>
      </w:r>
      <w:proofErr w:type="spellEnd"/>
    </w:p>
    <w:p w14:paraId="49812C3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Contactar vía telefónica o correo a las referencias proporcionadas</w:t>
      </w:r>
    </w:p>
    <w:p w14:paraId="7B8993C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Consultar sobre desempeño, responsabilidad y ética profesional</w:t>
      </w:r>
    </w:p>
    <w:p w14:paraId="67F6ADF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Documentar resultados en formato de verificación</w:t>
      </w:r>
    </w:p>
    <w:p w14:paraId="7D7D3FA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4: Validación de competencias técnicas (solo desarrolladores)</w:t>
      </w:r>
    </w:p>
    <w:p w14:paraId="4901240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Líder de desarrollo realiza entrevista técnica</w:t>
      </w:r>
    </w:p>
    <w:p w14:paraId="4BD0A36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Evalúa conocimientos en las tecnologías del proyecto</w:t>
      </w:r>
    </w:p>
    <w:p w14:paraId="1E1A2F8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Documenta resultado en formato de evaluación técnica</w:t>
      </w:r>
    </w:p>
    <w:p w14:paraId="6D9DA727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5: </w:t>
      </w:r>
      <w:proofErr w:type="spellStart"/>
      <w:r>
        <w:rPr>
          <w:b w:val="0"/>
        </w:rPr>
        <w:t>Archivo</w:t>
      </w:r>
      <w:proofErr w:type="spellEnd"/>
      <w:r>
        <w:rPr>
          <w:b w:val="0"/>
        </w:rPr>
        <w:t xml:space="preserve"> y </w:t>
      </w:r>
      <w:proofErr w:type="spellStart"/>
      <w:r>
        <w:rPr>
          <w:b w:val="0"/>
        </w:rPr>
        <w:t>aprobación</w:t>
      </w:r>
      <w:proofErr w:type="spellEnd"/>
    </w:p>
    <w:p w14:paraId="542278F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Todos los documentos se digitalizan y archivan en carpeta segura de </w:t>
      </w:r>
      <w:proofErr w:type="spellStart"/>
      <w:r w:rsidRPr="000E2098">
        <w:rPr>
          <w:lang w:val="es-CO"/>
        </w:rPr>
        <w:t>SchoolMe</w:t>
      </w:r>
      <w:proofErr w:type="spellEnd"/>
    </w:p>
    <w:p w14:paraId="4987172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RRHH emite concepto favorable o desfavorable</w:t>
      </w:r>
    </w:p>
    <w:p w14:paraId="5E9056A9" w14:textId="77777777" w:rsidR="000E193E" w:rsidRDefault="00000000">
      <w:pPr>
        <w:numPr>
          <w:ilvl w:val="0"/>
          <w:numId w:val="2"/>
        </w:numPr>
      </w:pPr>
      <w:proofErr w:type="spellStart"/>
      <w:r>
        <w:t>Coordinador</w:t>
      </w:r>
      <w:proofErr w:type="spellEnd"/>
      <w:r>
        <w:t xml:space="preserve"> </w:t>
      </w:r>
      <w:proofErr w:type="spellStart"/>
      <w:r>
        <w:t>aprueba</w:t>
      </w:r>
      <w:proofErr w:type="spellEnd"/>
      <w:r>
        <w:t xml:space="preserve"> </w:t>
      </w:r>
      <w:proofErr w:type="spellStart"/>
      <w:r>
        <w:t>incorporación</w:t>
      </w:r>
      <w:proofErr w:type="spellEnd"/>
    </w:p>
    <w:p w14:paraId="62597845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1.5 CRITERIOS DE RECHAZO</w:t>
      </w:r>
    </w:p>
    <w:p w14:paraId="1D67D7F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rechaza la incorporación si:</w:t>
      </w:r>
    </w:p>
    <w:p w14:paraId="33D503F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Referencias negativas sobre conducta o desempeño</w:t>
      </w:r>
    </w:p>
    <w:p w14:paraId="0E05B70F" w14:textId="77777777" w:rsidR="000E193E" w:rsidRDefault="00000000">
      <w:pPr>
        <w:numPr>
          <w:ilvl w:val="0"/>
          <w:numId w:val="2"/>
        </w:numPr>
      </w:pPr>
      <w:proofErr w:type="spellStart"/>
      <w:r>
        <w:t>Inconsistencias</w:t>
      </w:r>
      <w:proofErr w:type="spellEnd"/>
      <w:r>
        <w:t xml:space="preserve"> graves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proporcionada</w:t>
      </w:r>
      <w:proofErr w:type="spellEnd"/>
    </w:p>
    <w:p w14:paraId="0C4C60E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cumple con competencias técnicas mínimas requeridas</w:t>
      </w:r>
    </w:p>
    <w:p w14:paraId="692DC54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Antecedentes que representen riesgo para la seguridad de datos</w:t>
      </w:r>
    </w:p>
    <w:p w14:paraId="1BF5DBFC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1.6 ALMACENAMIENTO</w:t>
      </w:r>
    </w:p>
    <w:p w14:paraId="420505F3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Todos los documentos del proceso de cribado se almacenan en:</w:t>
      </w:r>
    </w:p>
    <w:p w14:paraId="55C205F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Carpeta digital segura con acceso restringido</w:t>
      </w:r>
    </w:p>
    <w:p w14:paraId="0F6C4BB3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Respaldo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cifrado</w:t>
      </w:r>
      <w:proofErr w:type="spellEnd"/>
    </w:p>
    <w:p w14:paraId="48A0B98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Conservación mínima: duración del contrato + 1 año</w:t>
      </w:r>
    </w:p>
    <w:p w14:paraId="58F9CC3A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1.7 VIGENCIA</w:t>
      </w:r>
    </w:p>
    <w:p w14:paraId="021CADA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Esta política </w:t>
      </w:r>
      <w:proofErr w:type="gramStart"/>
      <w:r w:rsidRPr="000E2098">
        <w:rPr>
          <w:lang w:val="es-CO"/>
        </w:rPr>
        <w:t>entra en vigencia</w:t>
      </w:r>
      <w:proofErr w:type="gramEnd"/>
      <w:r w:rsidRPr="000E2098">
        <w:rPr>
          <w:lang w:val="es-CO"/>
        </w:rPr>
        <w:t xml:space="preserve"> desde su publicación y debe revisarse anualmente.</w:t>
      </w:r>
    </w:p>
    <w:p w14:paraId="213EBEAE" w14:textId="77777777" w:rsidR="000E193E" w:rsidRDefault="00000000">
      <w:r>
        <w:pict w14:anchorId="1EC74773">
          <v:rect id="_x0000_i1027" style="width:470.3pt;height:1.5pt" o:hrstd="t" o:hr="t" fillcolor="gray" stroked="f">
            <v:path strokeok="f"/>
          </v:rect>
        </w:pict>
      </w:r>
    </w:p>
    <w:p w14:paraId="7F25D8F9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2. POLÍTICA DE TÉRMINOS Y CONDICIONES DE EMPLEO (A.6.2)</w:t>
      </w:r>
    </w:p>
    <w:p w14:paraId="6A01CF67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2.1 OBJETIVO</w:t>
      </w:r>
    </w:p>
    <w:p w14:paraId="627E8180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Establecer las responsabilidades del personal respecto a la seguridad de la información desde el momento de su vinculación al proyecto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.</w:t>
      </w:r>
    </w:p>
    <w:p w14:paraId="2A3AF899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2.2 ALCANCE</w:t>
      </w:r>
    </w:p>
    <w:p w14:paraId="335FCB0B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Aplica para todo personal que tenga acceso a:</w:t>
      </w:r>
    </w:p>
    <w:p w14:paraId="7CFD2714" w14:textId="77777777" w:rsidR="000E193E" w:rsidRDefault="00000000">
      <w:pPr>
        <w:numPr>
          <w:ilvl w:val="0"/>
          <w:numId w:val="2"/>
        </w:numPr>
      </w:pPr>
      <w:r>
        <w:t xml:space="preserve">Sistemas y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SchoolMe</w:t>
      </w:r>
      <w:proofErr w:type="spellEnd"/>
    </w:p>
    <w:p w14:paraId="16D1326A" w14:textId="77777777" w:rsidR="000E193E" w:rsidRDefault="00000000">
      <w:pPr>
        <w:numPr>
          <w:ilvl w:val="0"/>
          <w:numId w:val="2"/>
        </w:numPr>
      </w:pPr>
      <w:r>
        <w:t xml:space="preserve">Datos de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acudientes</w:t>
      </w:r>
      <w:proofErr w:type="spellEnd"/>
    </w:p>
    <w:p w14:paraId="7287C1A1" w14:textId="77777777" w:rsidR="000E193E" w:rsidRDefault="00000000">
      <w:pPr>
        <w:numPr>
          <w:ilvl w:val="0"/>
          <w:numId w:val="2"/>
        </w:numPr>
      </w:pPr>
      <w:r>
        <w:t xml:space="preserve">Código </w:t>
      </w:r>
      <w:proofErr w:type="spellStart"/>
      <w:r>
        <w:t>fuente</w:t>
      </w:r>
      <w:proofErr w:type="spellEnd"/>
      <w:r>
        <w:t xml:space="preserve"> y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técnica</w:t>
      </w:r>
      <w:proofErr w:type="spellEnd"/>
    </w:p>
    <w:p w14:paraId="5D1C355F" w14:textId="77777777" w:rsidR="000E193E" w:rsidRDefault="00000000">
      <w:pPr>
        <w:numPr>
          <w:ilvl w:val="0"/>
          <w:numId w:val="2"/>
        </w:numPr>
      </w:pPr>
      <w:proofErr w:type="spellStart"/>
      <w:r>
        <w:t>Infraestructura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1E386F55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2.3 CONTRATO DE APRENDIZAJE SENA</w:t>
      </w:r>
    </w:p>
    <w:p w14:paraId="7613BFFB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Para aprendices SENA se utilizará:</w:t>
      </w:r>
    </w:p>
    <w:p w14:paraId="6EB8F18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Plantilla oficial del contrato de aprendizaje SENA</w:t>
      </w:r>
    </w:p>
    <w:p w14:paraId="4817815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Anexo de Seguridad de la Información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(documento adjunto)</w:t>
      </w:r>
    </w:p>
    <w:p w14:paraId="48C8EB33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2.4 CLÁUSULAS OBLIGATORIAS DE SEGURIDAD</w:t>
      </w:r>
    </w:p>
    <w:p w14:paraId="5EF3D72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Todo contrato o acuerdo de vinculación debe incluir:</w:t>
      </w:r>
    </w:p>
    <w:p w14:paraId="4B919B8E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1: Cumplimiento de políticas</w:t>
      </w:r>
    </w:p>
    <w:p w14:paraId="2C096CC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"El colaborador se compromete a cumplir estrictamente la Política de Seguridad de la Información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y todas sus actualizaciones durante la vigencia de su vinculación."</w:t>
      </w:r>
    </w:p>
    <w:p w14:paraId="009DFD9C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2: Protección de la información</w:t>
      </w:r>
    </w:p>
    <w:p w14:paraId="481706D0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colaborador es responsable de proteger la confidencialidad, integridad y disponibilidad de toda información a la que tenga acceso en el marco de sus funciones, incluyendo datos personales de estudiantes, acudientes, código fuente y documentación técnica."</w:t>
      </w:r>
    </w:p>
    <w:p w14:paraId="366D3BCC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3: Uso aceptable de recursos</w:t>
      </w:r>
    </w:p>
    <w:p w14:paraId="179BC512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"El colaborador utilizará los recursos tecnológicos (equipos, sistemas, redes) exclusivamente para fines relacionados con sus funciones en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, evitando usos personales o no autorizados."</w:t>
      </w:r>
    </w:p>
    <w:p w14:paraId="4DE413B6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lastRenderedPageBreak/>
        <w:t>Cláusula 4: Reporte de incidentes</w:t>
      </w:r>
    </w:p>
    <w:p w14:paraId="41D51498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colaborador debe reportar inmediatamente cualquier incidente de seguridad, vulnerabilidad o sospecha de compromiso de información al Líder de Seguridad o Coordinador del proyecto."</w:t>
      </w:r>
    </w:p>
    <w:p w14:paraId="2683DF24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5: Sanciones</w:t>
      </w:r>
    </w:p>
    <w:p w14:paraId="2C142C57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incumplimiento de las políticas de seguridad puede derivar en sanciones que van desde amonestación verbal hasta terminación del contrato de aprendizaje o vinculación, según la gravedad de la falta."</w:t>
      </w:r>
    </w:p>
    <w:p w14:paraId="1CF5CB4B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6: Revisión periódica</w:t>
      </w:r>
    </w:p>
    <w:p w14:paraId="1C84ACE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"El colaborador acepta que estas cláusulas pueden ser actualizadas y revisadas periódicamente, comprometiéndose a conocer y cumplir las nuevas versiones notificadas."</w:t>
      </w:r>
    </w:p>
    <w:p w14:paraId="28E8E2CC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2.5 PROCESO DE FIRMA</w:t>
      </w:r>
    </w:p>
    <w:p w14:paraId="09516249" w14:textId="77777777" w:rsidR="000E193E" w:rsidRPr="000E2098" w:rsidRDefault="00000000">
      <w:pPr>
        <w:numPr>
          <w:ilvl w:val="0"/>
          <w:numId w:val="3"/>
        </w:numPr>
        <w:rPr>
          <w:lang w:val="es-CO"/>
        </w:rPr>
      </w:pPr>
      <w:r w:rsidRPr="000E2098">
        <w:rPr>
          <w:lang w:val="es-CO"/>
        </w:rPr>
        <w:t>RRHH prepara contrato con anexo de seguridad</w:t>
      </w:r>
    </w:p>
    <w:p w14:paraId="12344A83" w14:textId="77777777" w:rsidR="000E193E" w:rsidRDefault="00000000">
      <w:pPr>
        <w:numPr>
          <w:ilvl w:val="0"/>
          <w:numId w:val="3"/>
        </w:numPr>
      </w:pPr>
      <w:proofErr w:type="spellStart"/>
      <w:r>
        <w:t>Candidato</w:t>
      </w:r>
      <w:proofErr w:type="spellEnd"/>
      <w:r>
        <w:t xml:space="preserve"> lee y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documento</w:t>
      </w:r>
      <w:proofErr w:type="spellEnd"/>
    </w:p>
    <w:p w14:paraId="7B1B3BB5" w14:textId="77777777" w:rsidR="000E193E" w:rsidRDefault="00000000">
      <w:pPr>
        <w:numPr>
          <w:ilvl w:val="0"/>
          <w:numId w:val="3"/>
        </w:numPr>
      </w:pPr>
      <w:r>
        <w:t xml:space="preserve">Copia se </w:t>
      </w:r>
      <w:proofErr w:type="spellStart"/>
      <w:r>
        <w:t>entrega</w:t>
      </w:r>
      <w:proofErr w:type="spellEnd"/>
      <w:r>
        <w:t xml:space="preserve"> al </w:t>
      </w:r>
      <w:proofErr w:type="spellStart"/>
      <w:r>
        <w:t>colaborador</w:t>
      </w:r>
      <w:proofErr w:type="spellEnd"/>
    </w:p>
    <w:p w14:paraId="5ECE90D4" w14:textId="77777777" w:rsidR="000E193E" w:rsidRDefault="00000000">
      <w:pPr>
        <w:numPr>
          <w:ilvl w:val="0"/>
          <w:numId w:val="3"/>
        </w:numPr>
      </w:pPr>
      <w:r>
        <w:t xml:space="preserve">Original se </w:t>
      </w:r>
      <w:proofErr w:type="spellStart"/>
      <w:r>
        <w:t>archiva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expediente</w:t>
      </w:r>
      <w:proofErr w:type="spellEnd"/>
    </w:p>
    <w:p w14:paraId="3596FB72" w14:textId="77777777" w:rsidR="000E193E" w:rsidRPr="000E2098" w:rsidRDefault="00000000">
      <w:pPr>
        <w:numPr>
          <w:ilvl w:val="0"/>
          <w:numId w:val="3"/>
        </w:numPr>
        <w:rPr>
          <w:lang w:val="es-CO"/>
        </w:rPr>
      </w:pPr>
      <w:r w:rsidRPr="000E2098">
        <w:rPr>
          <w:lang w:val="es-CO"/>
        </w:rPr>
        <w:t>Registro se ingresa en control de contratos firmados</w:t>
      </w:r>
    </w:p>
    <w:p w14:paraId="7C390380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2.6 VIGENCIA</w:t>
      </w:r>
    </w:p>
    <w:p w14:paraId="3248437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Las cláusulas de seguridad permanecen vigentes durante toda la relación laboral o contractual y se extienden según acuerdos de confidencialidad </w:t>
      </w:r>
      <w:proofErr w:type="spellStart"/>
      <w:r w:rsidRPr="000E2098">
        <w:rPr>
          <w:lang w:val="es-CO"/>
        </w:rPr>
        <w:t>post-vinculación</w:t>
      </w:r>
      <w:proofErr w:type="spellEnd"/>
      <w:r w:rsidRPr="000E2098">
        <w:rPr>
          <w:lang w:val="es-CO"/>
        </w:rPr>
        <w:t>.</w:t>
      </w:r>
    </w:p>
    <w:p w14:paraId="1950A005" w14:textId="77777777" w:rsidR="000E193E" w:rsidRDefault="00000000">
      <w:r>
        <w:pict w14:anchorId="5E0CCC89">
          <v:rect id="_x0000_i1028" style="width:470.3pt;height:1.5pt" o:hrstd="t" o:hr="t" fillcolor="gray" stroked="f">
            <v:path strokeok="f"/>
          </v:rect>
        </w:pict>
      </w:r>
    </w:p>
    <w:p w14:paraId="4517A25A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3. POLÍTICA DE CONCIENTIZACIÓN Y CAPACITACIÓN (A.6.3)</w:t>
      </w:r>
    </w:p>
    <w:p w14:paraId="36BC3BED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3.1 OBJETIVO</w:t>
      </w:r>
    </w:p>
    <w:p w14:paraId="6E53B5C8" w14:textId="77777777" w:rsidR="000E193E" w:rsidRPr="000E2098" w:rsidRDefault="00000000">
      <w:pPr>
        <w:rPr>
          <w:lang w:val="es-CO"/>
        </w:rPr>
      </w:pPr>
      <w:proofErr w:type="gramStart"/>
      <w:r w:rsidRPr="000E2098">
        <w:rPr>
          <w:lang w:val="es-CO"/>
        </w:rPr>
        <w:t>Asegurar</w:t>
      </w:r>
      <w:proofErr w:type="gramEnd"/>
      <w:r w:rsidRPr="000E2098">
        <w:rPr>
          <w:lang w:val="es-CO"/>
        </w:rPr>
        <w:t xml:space="preserve"> que todo el personal y partes interesadas conozcan y cumplan sus responsabilidades de seguridad de la información mediante programas de entrenamiento continuo.</w:t>
      </w:r>
    </w:p>
    <w:p w14:paraId="1C71ACD3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3.2 ALCANCE</w:t>
      </w:r>
    </w:p>
    <w:p w14:paraId="4FFFD52C" w14:textId="77777777" w:rsidR="000E193E" w:rsidRDefault="00000000">
      <w:proofErr w:type="spellStart"/>
      <w:r>
        <w:t>Aplica</w:t>
      </w:r>
      <w:proofErr w:type="spellEnd"/>
      <w:r>
        <w:t xml:space="preserve"> para:</w:t>
      </w:r>
    </w:p>
    <w:p w14:paraId="24A1CD81" w14:textId="77777777" w:rsidR="000E193E" w:rsidRDefault="00000000">
      <w:pPr>
        <w:numPr>
          <w:ilvl w:val="0"/>
          <w:numId w:val="2"/>
        </w:numPr>
      </w:pPr>
      <w:r>
        <w:t xml:space="preserve">Todos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aprendices</w:t>
      </w:r>
      <w:proofErr w:type="spellEnd"/>
      <w:r>
        <w:t xml:space="preserve"> SENA</w:t>
      </w:r>
    </w:p>
    <w:p w14:paraId="6E55A38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Personal administrativo con acceso a sistemas</w:t>
      </w:r>
    </w:p>
    <w:p w14:paraId="666E7D4D" w14:textId="77777777" w:rsidR="000E193E" w:rsidRDefault="00000000">
      <w:pPr>
        <w:numPr>
          <w:ilvl w:val="0"/>
          <w:numId w:val="2"/>
        </w:numPr>
      </w:pPr>
      <w:proofErr w:type="spellStart"/>
      <w:r>
        <w:t>Docentes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la </w:t>
      </w:r>
      <w:proofErr w:type="spellStart"/>
      <w:r>
        <w:t>plataforma</w:t>
      </w:r>
      <w:proofErr w:type="spellEnd"/>
    </w:p>
    <w:p w14:paraId="37C9F37A" w14:textId="77777777" w:rsidR="000E193E" w:rsidRDefault="00000000">
      <w:pPr>
        <w:numPr>
          <w:ilvl w:val="0"/>
          <w:numId w:val="2"/>
        </w:numPr>
      </w:pPr>
      <w:proofErr w:type="spellStart"/>
      <w:r>
        <w:t>Nuevos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 xml:space="preserve"> al </w:t>
      </w:r>
      <w:proofErr w:type="spellStart"/>
      <w:r>
        <w:t>proyecto</w:t>
      </w:r>
      <w:proofErr w:type="spellEnd"/>
    </w:p>
    <w:p w14:paraId="598E568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lastRenderedPageBreak/>
        <w:t>3.3 ESTRUCTURA DEL PROGRAMA</w:t>
      </w:r>
    </w:p>
    <w:p w14:paraId="44995BC5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3.3.1 Inducción Inicial de Seguridad (Obligatoria)</w:t>
      </w:r>
    </w:p>
    <w:p w14:paraId="4A62644A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Duración</w:t>
      </w:r>
      <w:proofErr w:type="spellEnd"/>
      <w:r>
        <w:rPr>
          <w:b/>
        </w:rPr>
        <w:t>:</w:t>
      </w:r>
      <w:r>
        <w:t xml:space="preserve"> 2 horas</w:t>
      </w:r>
    </w:p>
    <w:p w14:paraId="3BAE4EEA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Momento</w:t>
      </w:r>
      <w:proofErr w:type="spellEnd"/>
      <w:r>
        <w:rPr>
          <w:b/>
        </w:rPr>
        <w:t>:</w:t>
      </w:r>
      <w:r>
        <w:t xml:space="preserve"> Primera </w:t>
      </w:r>
      <w:proofErr w:type="spellStart"/>
      <w:r>
        <w:t>semana</w:t>
      </w:r>
      <w:proofErr w:type="spellEnd"/>
      <w:r>
        <w:t xml:space="preserve"> de </w:t>
      </w:r>
      <w:proofErr w:type="spellStart"/>
      <w:r>
        <w:t>vinculación</w:t>
      </w:r>
      <w:proofErr w:type="spellEnd"/>
    </w:p>
    <w:p w14:paraId="29162D4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Responsable:</w:t>
      </w:r>
      <w:r w:rsidRPr="000E2098">
        <w:rPr>
          <w:lang w:val="es-CO"/>
        </w:rPr>
        <w:t xml:space="preserve"> Líder de desarrollo o desarrollador senior</w:t>
      </w:r>
    </w:p>
    <w:p w14:paraId="52D45842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Contenido</w:t>
      </w:r>
      <w:proofErr w:type="spellEnd"/>
      <w:r>
        <w:rPr>
          <w:b/>
        </w:rPr>
        <w:t>:</w:t>
      </w:r>
    </w:p>
    <w:p w14:paraId="374AB6CA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>Introducción a ISO 27001 y su importancia</w:t>
      </w:r>
    </w:p>
    <w:p w14:paraId="485342EB" w14:textId="77777777" w:rsidR="000E193E" w:rsidRDefault="00000000">
      <w:pPr>
        <w:numPr>
          <w:ilvl w:val="1"/>
          <w:numId w:val="2"/>
        </w:numPr>
      </w:pP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</w:t>
      </w:r>
      <w:proofErr w:type="spellStart"/>
      <w:r>
        <w:t>SchoolMe</w:t>
      </w:r>
      <w:proofErr w:type="spellEnd"/>
    </w:p>
    <w:p w14:paraId="3D3AFB8D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 xml:space="preserve">Amenazas comunes (phishing, </w:t>
      </w:r>
      <w:proofErr w:type="gramStart"/>
      <w:r w:rsidRPr="000E2098">
        <w:rPr>
          <w:lang w:val="es-CO"/>
        </w:rPr>
        <w:t>malware</w:t>
      </w:r>
      <w:proofErr w:type="gramEnd"/>
      <w:r w:rsidRPr="000E2098">
        <w:rPr>
          <w:lang w:val="es-CO"/>
        </w:rPr>
        <w:t>, ingeniería social)</w:t>
      </w:r>
    </w:p>
    <w:p w14:paraId="1AD12352" w14:textId="77777777" w:rsidR="000E193E" w:rsidRDefault="00000000">
      <w:pPr>
        <w:numPr>
          <w:ilvl w:val="1"/>
          <w:numId w:val="2"/>
        </w:numPr>
      </w:pPr>
      <w:proofErr w:type="spellStart"/>
      <w:r>
        <w:t>Gestión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contraseñas</w:t>
      </w:r>
      <w:proofErr w:type="spellEnd"/>
    </w:p>
    <w:p w14:paraId="6444C51F" w14:textId="77777777" w:rsidR="000E193E" w:rsidRDefault="00000000">
      <w:pPr>
        <w:numPr>
          <w:ilvl w:val="1"/>
          <w:numId w:val="2"/>
        </w:numPr>
      </w:pPr>
      <w:r>
        <w:t xml:space="preserve">Uso </w:t>
      </w:r>
      <w:proofErr w:type="spellStart"/>
      <w:r>
        <w:t>correcto</w:t>
      </w:r>
      <w:proofErr w:type="spellEnd"/>
      <w:r>
        <w:t xml:space="preserve"> de VPN </w:t>
      </w:r>
      <w:proofErr w:type="spellStart"/>
      <w:r>
        <w:t>Hostinger</w:t>
      </w:r>
      <w:proofErr w:type="spellEnd"/>
    </w:p>
    <w:p w14:paraId="3D4B2947" w14:textId="77777777" w:rsidR="000E193E" w:rsidRDefault="00000000">
      <w:pPr>
        <w:numPr>
          <w:ilvl w:val="1"/>
          <w:numId w:val="2"/>
        </w:numPr>
      </w:pPr>
      <w:proofErr w:type="spellStart"/>
      <w:r>
        <w:t>Protección</w:t>
      </w:r>
      <w:proofErr w:type="spellEnd"/>
      <w:r>
        <w:t xml:space="preserve"> de </w:t>
      </w:r>
      <w:proofErr w:type="spellStart"/>
      <w:r>
        <w:t>dispositivos</w:t>
      </w:r>
      <w:proofErr w:type="spellEnd"/>
      <w:r>
        <w:t xml:space="preserve"> y </w:t>
      </w:r>
      <w:proofErr w:type="spellStart"/>
      <w:r>
        <w:t>datos</w:t>
      </w:r>
      <w:proofErr w:type="spellEnd"/>
    </w:p>
    <w:p w14:paraId="077B5BAB" w14:textId="77777777" w:rsidR="000E193E" w:rsidRDefault="00000000">
      <w:pPr>
        <w:numPr>
          <w:ilvl w:val="1"/>
          <w:numId w:val="2"/>
        </w:numPr>
      </w:pPr>
      <w:proofErr w:type="spellStart"/>
      <w:r>
        <w:t>Clasificación</w:t>
      </w:r>
      <w:proofErr w:type="spellEnd"/>
      <w:r>
        <w:t xml:space="preserve"> de </w:t>
      </w:r>
      <w:proofErr w:type="spellStart"/>
      <w:r>
        <w:t>información</w:t>
      </w:r>
      <w:proofErr w:type="spellEnd"/>
    </w:p>
    <w:p w14:paraId="22785E8E" w14:textId="77777777" w:rsidR="000E193E" w:rsidRDefault="00000000">
      <w:pPr>
        <w:numPr>
          <w:ilvl w:val="1"/>
          <w:numId w:val="2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incidentes</w:t>
      </w:r>
      <w:proofErr w:type="spellEnd"/>
    </w:p>
    <w:p w14:paraId="7ED0203C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3.3.2 Talleres </w:t>
      </w:r>
      <w:proofErr w:type="spellStart"/>
      <w:r>
        <w:rPr>
          <w:b w:val="0"/>
        </w:rPr>
        <w:t>Trimestrales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Buenas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Prácticas</w:t>
      </w:r>
      <w:proofErr w:type="spellEnd"/>
    </w:p>
    <w:p w14:paraId="117195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Frecuencia:</w:t>
      </w:r>
      <w:r w:rsidRPr="000E2098">
        <w:rPr>
          <w:lang w:val="es-CO"/>
        </w:rPr>
        <w:t xml:space="preserve"> Cada 3 meses (4 veces al año)</w:t>
      </w:r>
    </w:p>
    <w:p w14:paraId="4D90C5B7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Duración</w:t>
      </w:r>
      <w:proofErr w:type="spellEnd"/>
      <w:r>
        <w:rPr>
          <w:b/>
        </w:rPr>
        <w:t>:</w:t>
      </w:r>
      <w:r>
        <w:t xml:space="preserve"> 1 hora</w:t>
      </w:r>
    </w:p>
    <w:p w14:paraId="45FDCE8E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Responsable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Desarrollador</w:t>
      </w:r>
      <w:proofErr w:type="spellEnd"/>
      <w:r>
        <w:t xml:space="preserve"> senior </w:t>
      </w:r>
      <w:proofErr w:type="spellStart"/>
      <w:r>
        <w:t>asignado</w:t>
      </w:r>
      <w:proofErr w:type="spellEnd"/>
    </w:p>
    <w:p w14:paraId="34E9E598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Contenido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rotativo</w:t>
      </w:r>
      <w:proofErr w:type="spellEnd"/>
      <w:r>
        <w:rPr>
          <w:b/>
        </w:rPr>
        <w:t>:</w:t>
      </w:r>
    </w:p>
    <w:p w14:paraId="0C19C10D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>Trimestre 1: Seguridad en desarrollo de código</w:t>
      </w:r>
    </w:p>
    <w:p w14:paraId="530FD87A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>Trimestre 2: Protección de datos personales y GDPR</w:t>
      </w:r>
    </w:p>
    <w:p w14:paraId="21F0A879" w14:textId="77777777" w:rsidR="000E193E" w:rsidRDefault="00000000">
      <w:pPr>
        <w:numPr>
          <w:ilvl w:val="1"/>
          <w:numId w:val="2"/>
        </w:numPr>
      </w:pPr>
      <w:proofErr w:type="spellStart"/>
      <w:r>
        <w:t>Trimestre</w:t>
      </w:r>
      <w:proofErr w:type="spellEnd"/>
      <w:r>
        <w:t xml:space="preserve"> 3: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remoto</w:t>
      </w:r>
      <w:proofErr w:type="spellEnd"/>
    </w:p>
    <w:p w14:paraId="287BEFDE" w14:textId="77777777" w:rsidR="000E193E" w:rsidRPr="000E2098" w:rsidRDefault="00000000">
      <w:pPr>
        <w:numPr>
          <w:ilvl w:val="1"/>
          <w:numId w:val="2"/>
        </w:numPr>
        <w:rPr>
          <w:lang w:val="es-CO"/>
        </w:rPr>
      </w:pPr>
      <w:r w:rsidRPr="000E2098">
        <w:rPr>
          <w:lang w:val="es-CO"/>
        </w:rPr>
        <w:t xml:space="preserve">Trimestre 4: Respuesta a incidentes y </w:t>
      </w:r>
      <w:proofErr w:type="spellStart"/>
      <w:r w:rsidRPr="000E2098">
        <w:rPr>
          <w:lang w:val="es-CO"/>
        </w:rPr>
        <w:t>backup</w:t>
      </w:r>
      <w:proofErr w:type="spellEnd"/>
    </w:p>
    <w:p w14:paraId="35ADDD2F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3.3.3 </w:t>
      </w:r>
      <w:proofErr w:type="spellStart"/>
      <w:r>
        <w:rPr>
          <w:b w:val="0"/>
        </w:rPr>
        <w:t>Evaluación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Anual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Conocimientos</w:t>
      </w:r>
      <w:proofErr w:type="spellEnd"/>
    </w:p>
    <w:p w14:paraId="6A0B1D2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Frecuencia:</w:t>
      </w:r>
      <w:r w:rsidRPr="000E2098">
        <w:rPr>
          <w:lang w:val="es-CO"/>
        </w:rPr>
        <w:t xml:space="preserve"> Una vez al año (diciembre)</w:t>
      </w:r>
    </w:p>
    <w:p w14:paraId="476958A6" w14:textId="77777777" w:rsidR="000E193E" w:rsidRDefault="00000000">
      <w:pPr>
        <w:numPr>
          <w:ilvl w:val="0"/>
          <w:numId w:val="2"/>
        </w:numPr>
      </w:pPr>
      <w:r>
        <w:rPr>
          <w:b/>
        </w:rPr>
        <w:t>Formato:</w:t>
      </w:r>
      <w:r>
        <w:t xml:space="preserve"> </w:t>
      </w:r>
      <w:proofErr w:type="spellStart"/>
      <w:r>
        <w:t>Cuestionario</w:t>
      </w:r>
      <w:proofErr w:type="spellEnd"/>
      <w:r>
        <w:t xml:space="preserve"> online de 20 </w:t>
      </w:r>
      <w:proofErr w:type="spellStart"/>
      <w:r>
        <w:t>preguntas</w:t>
      </w:r>
      <w:proofErr w:type="spellEnd"/>
    </w:p>
    <w:p w14:paraId="2F7AB418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Aprobación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Mínimo</w:t>
      </w:r>
      <w:proofErr w:type="spellEnd"/>
      <w:r>
        <w:t xml:space="preserve"> 80% de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correctas</w:t>
      </w:r>
      <w:proofErr w:type="spellEnd"/>
    </w:p>
    <w:p w14:paraId="115BC3C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Seguimiento:</w:t>
      </w:r>
      <w:r w:rsidRPr="000E2098">
        <w:rPr>
          <w:lang w:val="es-CO"/>
        </w:rPr>
        <w:t xml:space="preserve"> Plan de refuerzo para quienes no aprueben</w:t>
      </w:r>
    </w:p>
    <w:p w14:paraId="08717E1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3.4 MATERIAL DE CAPACITACIÓN</w:t>
      </w:r>
    </w:p>
    <w:p w14:paraId="04FEC39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utilizarán los siguientes recursos:</w:t>
      </w:r>
    </w:p>
    <w:p w14:paraId="3CA28180" w14:textId="77777777" w:rsidR="000E193E" w:rsidRDefault="00000000">
      <w:pPr>
        <w:numPr>
          <w:ilvl w:val="0"/>
          <w:numId w:val="2"/>
        </w:numPr>
      </w:pPr>
      <w:proofErr w:type="spellStart"/>
      <w:r>
        <w:t>Presentaciones</w:t>
      </w:r>
      <w:proofErr w:type="spellEnd"/>
      <w:r>
        <w:t xml:space="preserve"> PowerPoint</w:t>
      </w:r>
    </w:p>
    <w:p w14:paraId="414ED8D4" w14:textId="77777777" w:rsidR="000E193E" w:rsidRDefault="00000000">
      <w:pPr>
        <w:numPr>
          <w:ilvl w:val="0"/>
          <w:numId w:val="2"/>
        </w:numPr>
      </w:pPr>
      <w:r>
        <w:t xml:space="preserve">Videos </w:t>
      </w:r>
      <w:proofErr w:type="spellStart"/>
      <w:r>
        <w:t>educativos</w:t>
      </w:r>
      <w:proofErr w:type="spellEnd"/>
      <w:r>
        <w:t xml:space="preserve"> (</w:t>
      </w:r>
      <w:proofErr w:type="spellStart"/>
      <w:r>
        <w:t>máximo</w:t>
      </w:r>
      <w:proofErr w:type="spellEnd"/>
      <w:r>
        <w:t xml:space="preserve"> 10 </w:t>
      </w:r>
      <w:proofErr w:type="spellStart"/>
      <w:r>
        <w:t>minutos</w:t>
      </w:r>
      <w:proofErr w:type="spellEnd"/>
      <w:r>
        <w:t>)</w:t>
      </w:r>
    </w:p>
    <w:p w14:paraId="08E101E1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Guías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PDF</w:t>
      </w:r>
    </w:p>
    <w:p w14:paraId="3B11C571" w14:textId="77777777" w:rsidR="000E193E" w:rsidRDefault="00000000">
      <w:pPr>
        <w:numPr>
          <w:ilvl w:val="0"/>
          <w:numId w:val="2"/>
        </w:numPr>
      </w:pPr>
      <w:r>
        <w:t xml:space="preserve">Casos </w:t>
      </w:r>
      <w:proofErr w:type="spellStart"/>
      <w:r>
        <w:t>prácticos</w:t>
      </w:r>
      <w:proofErr w:type="spellEnd"/>
      <w:r>
        <w:t xml:space="preserve"> y </w:t>
      </w:r>
      <w:proofErr w:type="spellStart"/>
      <w:r>
        <w:t>simulaciones</w:t>
      </w:r>
      <w:proofErr w:type="spellEnd"/>
    </w:p>
    <w:p w14:paraId="33D05C70" w14:textId="77777777" w:rsidR="000E193E" w:rsidRDefault="00000000">
      <w:pPr>
        <w:numPr>
          <w:ilvl w:val="0"/>
          <w:numId w:val="2"/>
        </w:numPr>
      </w:pPr>
      <w:proofErr w:type="spellStart"/>
      <w:r>
        <w:t>Repositorio</w:t>
      </w:r>
      <w:proofErr w:type="spellEnd"/>
      <w:r>
        <w:t xml:space="preserve"> digital de </w:t>
      </w:r>
      <w:proofErr w:type="spellStart"/>
      <w:r>
        <w:t>materiales</w:t>
      </w:r>
      <w:proofErr w:type="spellEnd"/>
    </w:p>
    <w:p w14:paraId="5B770D1A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3.5 REGISTRO Y SEGUIMIENTO</w:t>
      </w:r>
    </w:p>
    <w:p w14:paraId="013E852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Para cada capacitación se debe documentar:</w:t>
      </w:r>
    </w:p>
    <w:p w14:paraId="5687C3F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Lista de asistencia con firma digital</w:t>
      </w:r>
    </w:p>
    <w:p w14:paraId="31750863" w14:textId="77777777" w:rsidR="000E193E" w:rsidRDefault="00000000">
      <w:pPr>
        <w:numPr>
          <w:ilvl w:val="0"/>
          <w:numId w:val="2"/>
        </w:numPr>
      </w:pPr>
      <w:proofErr w:type="spellStart"/>
      <w:r>
        <w:t>Fecha</w:t>
      </w:r>
      <w:proofErr w:type="spellEnd"/>
      <w:r>
        <w:t xml:space="preserve">, hora y </w:t>
      </w:r>
      <w:proofErr w:type="spellStart"/>
      <w:r>
        <w:t>duración</w:t>
      </w:r>
      <w:proofErr w:type="spellEnd"/>
    </w:p>
    <w:p w14:paraId="71CF8B5D" w14:textId="77777777" w:rsidR="000E193E" w:rsidRDefault="00000000">
      <w:pPr>
        <w:numPr>
          <w:ilvl w:val="0"/>
          <w:numId w:val="2"/>
        </w:numPr>
      </w:pPr>
      <w:r>
        <w:t xml:space="preserve">Tema </w:t>
      </w:r>
      <w:proofErr w:type="spellStart"/>
      <w:r>
        <w:t>tratado</w:t>
      </w:r>
      <w:proofErr w:type="spellEnd"/>
      <w:r>
        <w:t xml:space="preserve"> e instructor</w:t>
      </w:r>
    </w:p>
    <w:p w14:paraId="422260FA" w14:textId="77777777" w:rsidR="000E193E" w:rsidRDefault="00000000">
      <w:pPr>
        <w:numPr>
          <w:ilvl w:val="0"/>
          <w:numId w:val="2"/>
        </w:numPr>
      </w:pPr>
      <w:r>
        <w:t xml:space="preserve">Material </w:t>
      </w:r>
      <w:proofErr w:type="spellStart"/>
      <w:r>
        <w:t>entregado</w:t>
      </w:r>
      <w:proofErr w:type="spellEnd"/>
    </w:p>
    <w:p w14:paraId="3BEF29C4" w14:textId="77777777" w:rsidR="000E193E" w:rsidRDefault="00000000">
      <w:pPr>
        <w:numPr>
          <w:ilvl w:val="0"/>
          <w:numId w:val="2"/>
        </w:numPr>
      </w:pPr>
      <w:proofErr w:type="spellStart"/>
      <w:r>
        <w:t>Resultados</w:t>
      </w:r>
      <w:proofErr w:type="spellEnd"/>
      <w:r>
        <w:t xml:space="preserve"> de </w:t>
      </w:r>
      <w:proofErr w:type="spellStart"/>
      <w:r>
        <w:t>evaluaciones</w:t>
      </w:r>
      <w:proofErr w:type="spellEnd"/>
    </w:p>
    <w:p w14:paraId="612220F6" w14:textId="77777777" w:rsidR="000E193E" w:rsidRDefault="00000000">
      <w:pPr>
        <w:numPr>
          <w:ilvl w:val="0"/>
          <w:numId w:val="2"/>
        </w:numPr>
      </w:pPr>
      <w:proofErr w:type="spellStart"/>
      <w:r>
        <w:t>Observaciones</w:t>
      </w:r>
      <w:proofErr w:type="spellEnd"/>
      <w:r>
        <w:t xml:space="preserve"> y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sugeridas</w:t>
      </w:r>
      <w:proofErr w:type="spellEnd"/>
    </w:p>
    <w:p w14:paraId="7557789F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3.6 INDICADORES DE EFECTIVIDAD</w:t>
      </w:r>
    </w:p>
    <w:p w14:paraId="37BB643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Porcentaje de personal capacitado: Meta 100%</w:t>
      </w:r>
    </w:p>
    <w:p w14:paraId="2B01A1B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Porcentaje de aprobación en evaluaciones: Meta &gt;80%</w:t>
      </w:r>
    </w:p>
    <w:p w14:paraId="78A6121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Reducción de incidentes de seguridad: Monitoreo trimestral</w:t>
      </w:r>
    </w:p>
    <w:p w14:paraId="16100A8B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3.7 RESPONSABILIDADES</w:t>
      </w:r>
    </w:p>
    <w:p w14:paraId="00712D6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Líder de desarrollo:</w:t>
      </w:r>
      <w:r w:rsidRPr="000E2098">
        <w:rPr>
          <w:lang w:val="es-CO"/>
        </w:rPr>
        <w:t xml:space="preserve"> Planificar y coordinar capacitaciones</w:t>
      </w:r>
    </w:p>
    <w:p w14:paraId="10E8412F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Desarrollador</w:t>
      </w:r>
      <w:proofErr w:type="spellEnd"/>
      <w:r>
        <w:rPr>
          <w:b/>
        </w:rPr>
        <w:t xml:space="preserve"> senior:</w:t>
      </w:r>
      <w:r>
        <w:t xml:space="preserve"> </w:t>
      </w:r>
      <w:proofErr w:type="spellStart"/>
      <w:r>
        <w:t>Impartir</w:t>
      </w:r>
      <w:proofErr w:type="spellEnd"/>
      <w:r>
        <w:t xml:space="preserve"> </w:t>
      </w:r>
      <w:proofErr w:type="spellStart"/>
      <w:r>
        <w:t>talleres</w:t>
      </w:r>
      <w:proofErr w:type="spellEnd"/>
    </w:p>
    <w:p w14:paraId="39195D5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RRHH:</w:t>
      </w:r>
      <w:r w:rsidRPr="000E2098">
        <w:rPr>
          <w:lang w:val="es-CO"/>
        </w:rPr>
        <w:t xml:space="preserve"> Convocar, registrar asistencia y archivar evidencias</w:t>
      </w:r>
    </w:p>
    <w:p w14:paraId="1D1F0A4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Todo el personal:</w:t>
      </w:r>
      <w:r w:rsidRPr="000E2098">
        <w:rPr>
          <w:lang w:val="es-CO"/>
        </w:rPr>
        <w:t xml:space="preserve"> Asistir y aprobar capacitaciones</w:t>
      </w:r>
    </w:p>
    <w:p w14:paraId="4ADAB111" w14:textId="77777777" w:rsidR="000E193E" w:rsidRDefault="00000000">
      <w:r>
        <w:pict w14:anchorId="2C0F81BB">
          <v:rect id="_x0000_i1029" style="width:470.3pt;height:1.5pt" o:hrstd="t" o:hr="t" fillcolor="gray" stroked="f">
            <v:path strokeok="f"/>
          </v:rect>
        </w:pict>
      </w:r>
    </w:p>
    <w:p w14:paraId="42C7C081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4. POLÍTICA DE PROCESO DISCIPLINARIO (A.6.4)</w:t>
      </w:r>
    </w:p>
    <w:p w14:paraId="0430DADA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4.1 OBJETIVO</w:t>
      </w:r>
    </w:p>
    <w:p w14:paraId="6148835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Definir un proceso formal para abordar vulneraciones a la política de seguridad, considerando la intencionalidad del incumplimiento y aplicando sanciones proporcionales.</w:t>
      </w:r>
    </w:p>
    <w:p w14:paraId="35E33F2D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4.2 ALCANCE</w:t>
      </w:r>
    </w:p>
    <w:p w14:paraId="69FB7F6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Aplica a todo colaborador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que incumpla políticas, procedimientos o cláusulas contractuales relacionadas con seguridad de la información.</w:t>
      </w:r>
    </w:p>
    <w:p w14:paraId="7052AADD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4.3 DEFINICIÓN DE FALTAS</w:t>
      </w:r>
    </w:p>
    <w:p w14:paraId="2E71DF71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4.3.1 Faltas </w:t>
      </w:r>
      <w:proofErr w:type="spellStart"/>
      <w:r>
        <w:rPr>
          <w:b w:val="0"/>
        </w:rPr>
        <w:t>Leves</w:t>
      </w:r>
      <w:proofErr w:type="spellEnd"/>
    </w:p>
    <w:p w14:paraId="6195AEF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Olvido ocasional de cerrar sesión en equipo compartido</w:t>
      </w:r>
    </w:p>
    <w:p w14:paraId="46662D6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reportar oportunamente un incidente menor</w:t>
      </w:r>
    </w:p>
    <w:p w14:paraId="58E94D1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lastRenderedPageBreak/>
        <w:t>Uso menor no autorizado de recursos (ejemplo: navegación personal esporádica)</w:t>
      </w:r>
    </w:p>
    <w:p w14:paraId="093F68C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Primera vez que no cumple con capacitación obligatoria</w:t>
      </w:r>
    </w:p>
    <w:p w14:paraId="60A3C368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Amonestación verbal documentada</w:t>
      </w:r>
    </w:p>
    <w:p w14:paraId="058C4533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4.3.2 Faltas Moderadas</w:t>
      </w:r>
    </w:p>
    <w:p w14:paraId="714775E3" w14:textId="77777777" w:rsidR="000E193E" w:rsidRDefault="00000000">
      <w:pPr>
        <w:numPr>
          <w:ilvl w:val="0"/>
          <w:numId w:val="2"/>
        </w:numPr>
      </w:pPr>
      <w:proofErr w:type="spellStart"/>
      <w:r>
        <w:t>Compartir</w:t>
      </w:r>
      <w:proofErr w:type="spellEnd"/>
      <w:r>
        <w:t xml:space="preserve"> </w:t>
      </w:r>
      <w:proofErr w:type="spellStart"/>
      <w:r>
        <w:t>credenciales</w:t>
      </w:r>
      <w:proofErr w:type="spellEnd"/>
      <w:r>
        <w:t xml:space="preserve"> con </w:t>
      </w:r>
      <w:proofErr w:type="spellStart"/>
      <w:r>
        <w:t>terceros</w:t>
      </w:r>
      <w:proofErr w:type="spellEnd"/>
    </w:p>
    <w:p w14:paraId="5D8286C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Conectarse desde redes públicas sin VPN</w:t>
      </w:r>
    </w:p>
    <w:p w14:paraId="7379E10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Almacenar información confidencial en dispositivos personales no autorizados</w:t>
      </w:r>
    </w:p>
    <w:p w14:paraId="25B9B33D" w14:textId="77777777" w:rsidR="000E193E" w:rsidRDefault="00000000">
      <w:pPr>
        <w:numPr>
          <w:ilvl w:val="0"/>
          <w:numId w:val="2"/>
        </w:numPr>
      </w:pPr>
      <w:proofErr w:type="spellStart"/>
      <w:r>
        <w:t>Reincidencia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faltas</w:t>
      </w:r>
      <w:proofErr w:type="spellEnd"/>
      <w:r>
        <w:t xml:space="preserve"> </w:t>
      </w:r>
      <w:proofErr w:type="spellStart"/>
      <w:r>
        <w:t>leves</w:t>
      </w:r>
      <w:proofErr w:type="spellEnd"/>
    </w:p>
    <w:p w14:paraId="601DF6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reportar pérdida de dispositivo corporativo</w:t>
      </w:r>
    </w:p>
    <w:p w14:paraId="78963AFB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Amonestación escrita en expediente + capacitación adicional</w:t>
      </w:r>
    </w:p>
    <w:p w14:paraId="3661B66E" w14:textId="77777777" w:rsidR="000E193E" w:rsidRDefault="00000000">
      <w:pPr>
        <w:pStyle w:val="Ttulo3"/>
        <w:rPr>
          <w:b w:val="0"/>
        </w:rPr>
      </w:pPr>
      <w:r>
        <w:rPr>
          <w:b w:val="0"/>
        </w:rPr>
        <w:t>4.3.3 Faltas Graves</w:t>
      </w:r>
    </w:p>
    <w:p w14:paraId="5DA06E8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Divulgación no autorizada de datos de estudiantes o código fuente</w:t>
      </w:r>
    </w:p>
    <w:p w14:paraId="6EBE1A3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Acceso no autorizado a sistemas o ambientes de producción</w:t>
      </w:r>
    </w:p>
    <w:p w14:paraId="0DFFDD7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Desactivar controles de seguridad (antivirus, firewall, VPN)</w:t>
      </w:r>
    </w:p>
    <w:p w14:paraId="2BE0B87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Instalación de software malicioso o no autorizado</w:t>
      </w:r>
    </w:p>
    <w:p w14:paraId="6712501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Modificación no autorizada de código en producción</w:t>
      </w:r>
    </w:p>
    <w:p w14:paraId="4497D43B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Suspensión temporal de acceso a sistemas (3-7 días) + amonestación escrita grave</w:t>
      </w:r>
    </w:p>
    <w:p w14:paraId="0FB5ACA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4.3.4 Faltas </w:t>
      </w:r>
      <w:proofErr w:type="spellStart"/>
      <w:r>
        <w:rPr>
          <w:b w:val="0"/>
        </w:rPr>
        <w:t>Gravísimas</w:t>
      </w:r>
      <w:proofErr w:type="spellEnd"/>
    </w:p>
    <w:p w14:paraId="47AD7EF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Robo o venta de información confidencial</w:t>
      </w:r>
    </w:p>
    <w:p w14:paraId="65ECFD68" w14:textId="77777777" w:rsidR="000E193E" w:rsidRDefault="00000000">
      <w:pPr>
        <w:numPr>
          <w:ilvl w:val="0"/>
          <w:numId w:val="2"/>
        </w:numPr>
      </w:pPr>
      <w:proofErr w:type="spellStart"/>
      <w:r>
        <w:t>Sabotaje</w:t>
      </w:r>
      <w:proofErr w:type="spellEnd"/>
      <w:r>
        <w:t xml:space="preserve"> a </w:t>
      </w:r>
      <w:proofErr w:type="spellStart"/>
      <w:r>
        <w:t>sistemas</w:t>
      </w:r>
      <w:proofErr w:type="spellEnd"/>
      <w:r>
        <w:t xml:space="preserve"> o </w:t>
      </w:r>
      <w:proofErr w:type="spellStart"/>
      <w:r>
        <w:t>infraestructura</w:t>
      </w:r>
      <w:proofErr w:type="spellEnd"/>
    </w:p>
    <w:p w14:paraId="4FC26EA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Uso malicioso de accesos para beneficio propio o terceros</w:t>
      </w:r>
    </w:p>
    <w:p w14:paraId="711BB769" w14:textId="77777777" w:rsidR="000E193E" w:rsidRDefault="00000000">
      <w:pPr>
        <w:numPr>
          <w:ilvl w:val="0"/>
          <w:numId w:val="2"/>
        </w:numPr>
      </w:pPr>
      <w:proofErr w:type="spellStart"/>
      <w:r>
        <w:t>Eliminación</w:t>
      </w:r>
      <w:proofErr w:type="spellEnd"/>
      <w:r>
        <w:t xml:space="preserve"> </w:t>
      </w:r>
      <w:proofErr w:type="spellStart"/>
      <w:r>
        <w:t>intencional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críticos</w:t>
      </w:r>
      <w:proofErr w:type="spellEnd"/>
    </w:p>
    <w:p w14:paraId="4F582091" w14:textId="77777777" w:rsidR="000E193E" w:rsidRDefault="00000000">
      <w:pPr>
        <w:numPr>
          <w:ilvl w:val="0"/>
          <w:numId w:val="2"/>
        </w:numPr>
      </w:pPr>
      <w:proofErr w:type="spellStart"/>
      <w:r>
        <w:t>Falsificación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 o </w:t>
      </w:r>
      <w:proofErr w:type="spellStart"/>
      <w:r>
        <w:t>evidencias</w:t>
      </w:r>
      <w:proofErr w:type="spellEnd"/>
    </w:p>
    <w:p w14:paraId="02E64A66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Sanción:</w:t>
      </w:r>
      <w:r w:rsidRPr="000E2098">
        <w:rPr>
          <w:lang w:val="es-CO"/>
        </w:rPr>
        <w:t xml:space="preserve"> Terminación inmediata de contrato de aprendizaje + acciones legales si corresponde</w:t>
      </w:r>
    </w:p>
    <w:p w14:paraId="57C0D7DC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4.4 FLUJO DEL PROCESO DISCIPLINARIO</w:t>
      </w:r>
    </w:p>
    <w:p w14:paraId="1C260498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1: Detección y reporte</w:t>
      </w:r>
    </w:p>
    <w:p w14:paraId="798AF46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Cualquier persona detecta o sospecha una falta</w:t>
      </w:r>
    </w:p>
    <w:p w14:paraId="62CE6A8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reporta al Líder de Seguridad o Coordinador</w:t>
      </w:r>
    </w:p>
    <w:p w14:paraId="23D8D07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documenta en Formato de Reporte de Incidente</w:t>
      </w:r>
    </w:p>
    <w:p w14:paraId="4FC2843A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2: </w:t>
      </w:r>
      <w:proofErr w:type="spellStart"/>
      <w:r>
        <w:rPr>
          <w:b w:val="0"/>
        </w:rPr>
        <w:t>Investigación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preliminar</w:t>
      </w:r>
      <w:proofErr w:type="spellEnd"/>
    </w:p>
    <w:p w14:paraId="74578FD7" w14:textId="77777777" w:rsidR="000E193E" w:rsidRDefault="00000000">
      <w:pPr>
        <w:numPr>
          <w:ilvl w:val="0"/>
          <w:numId w:val="2"/>
        </w:numPr>
      </w:pPr>
      <w:proofErr w:type="spellStart"/>
      <w:r>
        <w:t>Líder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revisa</w:t>
      </w:r>
      <w:proofErr w:type="spellEnd"/>
      <w:r>
        <w:t xml:space="preserve"> </w:t>
      </w:r>
      <w:proofErr w:type="spellStart"/>
      <w:r>
        <w:t>evidencias</w:t>
      </w:r>
      <w:proofErr w:type="spellEnd"/>
    </w:p>
    <w:p w14:paraId="5E36251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determina si procede investigación formal</w:t>
      </w:r>
    </w:p>
    <w:p w14:paraId="5E39B21B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Plazo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>: 48 horas</w:t>
      </w:r>
    </w:p>
    <w:p w14:paraId="66728BF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3: </w:t>
      </w:r>
      <w:proofErr w:type="spellStart"/>
      <w:r>
        <w:rPr>
          <w:b w:val="0"/>
        </w:rPr>
        <w:t>Notificación</w:t>
      </w:r>
      <w:proofErr w:type="spellEnd"/>
      <w:r>
        <w:rPr>
          <w:b w:val="0"/>
        </w:rPr>
        <w:t xml:space="preserve"> al </w:t>
      </w:r>
      <w:proofErr w:type="spellStart"/>
      <w:r>
        <w:rPr>
          <w:b w:val="0"/>
        </w:rPr>
        <w:t>implicado</w:t>
      </w:r>
      <w:proofErr w:type="spellEnd"/>
    </w:p>
    <w:p w14:paraId="5370CB50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formalmente</w:t>
      </w:r>
      <w:proofErr w:type="spellEnd"/>
      <w:r>
        <w:t xml:space="preserve"> al </w:t>
      </w:r>
      <w:proofErr w:type="spellStart"/>
      <w:r>
        <w:t>colaborador</w:t>
      </w:r>
      <w:proofErr w:type="spellEnd"/>
    </w:p>
    <w:p w14:paraId="29349F9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le informa de los hechos que se investigan</w:t>
      </w:r>
    </w:p>
    <w:p w14:paraId="62DA5FE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programa entrevista (derecho a ser escuchado)</w:t>
      </w:r>
    </w:p>
    <w:p w14:paraId="6E9E2623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4: Entrevista y recolección de pruebas</w:t>
      </w:r>
    </w:p>
    <w:p w14:paraId="442A0B4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Entrevista con el implicado (se levanta acta)</w:t>
      </w:r>
    </w:p>
    <w:p w14:paraId="1BFF27F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recopilan testimonios si hay testigos</w:t>
      </w:r>
    </w:p>
    <w:p w14:paraId="26ACF6A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revisan logs, registros, evidencias técnicas</w:t>
      </w:r>
    </w:p>
    <w:p w14:paraId="547F999E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5: </w:t>
      </w:r>
      <w:proofErr w:type="spellStart"/>
      <w:r>
        <w:rPr>
          <w:b w:val="0"/>
        </w:rPr>
        <w:t>Análisis</w:t>
      </w:r>
      <w:proofErr w:type="spellEnd"/>
      <w:r>
        <w:rPr>
          <w:b w:val="0"/>
        </w:rPr>
        <w:t xml:space="preserve"> y </w:t>
      </w:r>
      <w:proofErr w:type="spellStart"/>
      <w:r>
        <w:rPr>
          <w:b w:val="0"/>
        </w:rPr>
        <w:t>determinación</w:t>
      </w:r>
      <w:proofErr w:type="spellEnd"/>
    </w:p>
    <w:p w14:paraId="3E3535A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clasifica la falta según gravedad</w:t>
      </w:r>
    </w:p>
    <w:p w14:paraId="1A5795FE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intencionalidad</w:t>
      </w:r>
      <w:proofErr w:type="spellEnd"/>
      <w:r>
        <w:t xml:space="preserve"> y </w:t>
      </w:r>
      <w:proofErr w:type="spellStart"/>
      <w:r>
        <w:t>antecedentes</w:t>
      </w:r>
      <w:proofErr w:type="spellEnd"/>
    </w:p>
    <w:p w14:paraId="2D21FAB4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sanción</w:t>
      </w:r>
      <w:proofErr w:type="spellEnd"/>
      <w:r>
        <w:t xml:space="preserve"> </w:t>
      </w:r>
      <w:proofErr w:type="spellStart"/>
      <w:r>
        <w:t>aplicable</w:t>
      </w:r>
      <w:proofErr w:type="spellEnd"/>
    </w:p>
    <w:p w14:paraId="0B9BA58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6: </w:t>
      </w:r>
      <w:proofErr w:type="spellStart"/>
      <w:r>
        <w:rPr>
          <w:b w:val="0"/>
        </w:rPr>
        <w:t>Aplicación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sanción</w:t>
      </w:r>
      <w:proofErr w:type="spellEnd"/>
    </w:p>
    <w:p w14:paraId="6D2A199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notifica por escrito la sanción al colaborador</w:t>
      </w:r>
    </w:p>
    <w:p w14:paraId="03247EC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ejecuta la sanción (amonestación, suspensión, terminación)</w:t>
      </w:r>
    </w:p>
    <w:p w14:paraId="2A1FCEA4" w14:textId="77777777" w:rsidR="000E193E" w:rsidRDefault="00000000">
      <w:pPr>
        <w:numPr>
          <w:ilvl w:val="0"/>
          <w:numId w:val="2"/>
        </w:numPr>
      </w:pPr>
      <w:r>
        <w:t xml:space="preserve">Se documenta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expediente</w:t>
      </w:r>
      <w:proofErr w:type="spellEnd"/>
    </w:p>
    <w:p w14:paraId="21472E3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7: </w:t>
      </w:r>
      <w:proofErr w:type="spellStart"/>
      <w:r>
        <w:rPr>
          <w:b w:val="0"/>
        </w:rPr>
        <w:t>Seguimiento</w:t>
      </w:r>
      <w:proofErr w:type="spellEnd"/>
    </w:p>
    <w:p w14:paraId="42C4CD25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post-</w:t>
      </w:r>
      <w:proofErr w:type="spellStart"/>
      <w:r>
        <w:t>sanción</w:t>
      </w:r>
      <w:proofErr w:type="spellEnd"/>
    </w:p>
    <w:p w14:paraId="12FEE42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verifica que no haya reincidencia</w:t>
      </w:r>
    </w:p>
    <w:p w14:paraId="578277BD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cierra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</w:p>
    <w:p w14:paraId="43387EE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4.5 DOCUMENTACIÓN REQUERIDA</w:t>
      </w:r>
    </w:p>
    <w:p w14:paraId="696842D2" w14:textId="77777777" w:rsidR="000E193E" w:rsidRDefault="00000000">
      <w:pPr>
        <w:numPr>
          <w:ilvl w:val="0"/>
          <w:numId w:val="2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Incidente</w:t>
      </w:r>
      <w:proofErr w:type="spellEnd"/>
      <w:r>
        <w:t xml:space="preserve"> de </w:t>
      </w:r>
      <w:proofErr w:type="spellStart"/>
      <w:r>
        <w:t>Seguridad</w:t>
      </w:r>
      <w:proofErr w:type="spellEnd"/>
    </w:p>
    <w:p w14:paraId="5FD85E4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Acta de Entrevista con el Implicado</w:t>
      </w:r>
    </w:p>
    <w:p w14:paraId="0AA5005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Evidencias técnicas (logs, capturas, correos)</w:t>
      </w:r>
    </w:p>
    <w:p w14:paraId="770BC95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Carta de Amonestación (si aplica)</w:t>
      </w:r>
    </w:p>
    <w:p w14:paraId="1A37515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Acta de Suspensión o Terminación (si aplica)</w:t>
      </w:r>
    </w:p>
    <w:p w14:paraId="57375416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4.6 DERECHOS DEL COLABORADOR</w:t>
      </w:r>
    </w:p>
    <w:p w14:paraId="00A1AAA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Ser notificado de los hechos que se investigan</w:t>
      </w:r>
    </w:p>
    <w:p w14:paraId="551CC0A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Ser escuchado y presentar su versión</w:t>
      </w:r>
    </w:p>
    <w:p w14:paraId="4B16B2E9" w14:textId="77777777" w:rsidR="000E193E" w:rsidRDefault="00000000">
      <w:pPr>
        <w:numPr>
          <w:ilvl w:val="0"/>
          <w:numId w:val="2"/>
        </w:numPr>
      </w:pPr>
      <w:proofErr w:type="spellStart"/>
      <w:r>
        <w:t>Aportar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</w:t>
      </w:r>
    </w:p>
    <w:p w14:paraId="40DA727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Conocer la sanción aplicada y sus fundamentos</w:t>
      </w:r>
    </w:p>
    <w:p w14:paraId="1765B5D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lastRenderedPageBreak/>
        <w:t>Apelar decisiones graves ante el Coordinador del proyecto</w:t>
      </w:r>
    </w:p>
    <w:p w14:paraId="33FEC47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4.7 PLAZOS</w:t>
      </w:r>
    </w:p>
    <w:p w14:paraId="4FC2DEC5" w14:textId="77777777" w:rsidR="000E193E" w:rsidRDefault="00000000">
      <w:pPr>
        <w:numPr>
          <w:ilvl w:val="0"/>
          <w:numId w:val="2"/>
        </w:numPr>
      </w:pPr>
      <w:proofErr w:type="spellStart"/>
      <w:r>
        <w:t>Investigación</w:t>
      </w:r>
      <w:proofErr w:type="spellEnd"/>
      <w:r>
        <w:t xml:space="preserve"> </w:t>
      </w:r>
      <w:proofErr w:type="spellStart"/>
      <w:r>
        <w:t>preliminar</w:t>
      </w:r>
      <w:proofErr w:type="spellEnd"/>
      <w:r>
        <w:t xml:space="preserve">: 48 </w:t>
      </w:r>
      <w:proofErr w:type="gramStart"/>
      <w:r>
        <w:t>horas</w:t>
      </w:r>
      <w:proofErr w:type="gramEnd"/>
    </w:p>
    <w:p w14:paraId="01E8FC7E" w14:textId="77777777" w:rsidR="000E193E" w:rsidRDefault="00000000">
      <w:pPr>
        <w:numPr>
          <w:ilvl w:val="0"/>
          <w:numId w:val="2"/>
        </w:numPr>
      </w:pPr>
      <w:proofErr w:type="spellStart"/>
      <w:r>
        <w:t>Investigación</w:t>
      </w:r>
      <w:proofErr w:type="spellEnd"/>
      <w:r>
        <w:t xml:space="preserve"> formal: 5 días </w:t>
      </w:r>
      <w:proofErr w:type="spellStart"/>
      <w:r>
        <w:t>hábiles</w:t>
      </w:r>
      <w:proofErr w:type="spellEnd"/>
      <w:r>
        <w:t xml:space="preserve"> </w:t>
      </w:r>
      <w:proofErr w:type="spellStart"/>
      <w:r>
        <w:t>máximo</w:t>
      </w:r>
      <w:proofErr w:type="spellEnd"/>
    </w:p>
    <w:p w14:paraId="622B27D7" w14:textId="77777777" w:rsidR="000E193E" w:rsidRDefault="00000000">
      <w:pPr>
        <w:numPr>
          <w:ilvl w:val="0"/>
          <w:numId w:val="2"/>
        </w:numPr>
      </w:pPr>
      <w:proofErr w:type="spellStart"/>
      <w:r>
        <w:t>Apelación</w:t>
      </w:r>
      <w:proofErr w:type="spellEnd"/>
      <w:r>
        <w:t xml:space="preserve">: 3 días </w:t>
      </w:r>
      <w:proofErr w:type="spellStart"/>
      <w:r>
        <w:t>hábiles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notificación</w:t>
      </w:r>
      <w:proofErr w:type="spellEnd"/>
    </w:p>
    <w:p w14:paraId="2CA45A8C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4.8 CONFIDENCIALIDAD</w:t>
      </w:r>
    </w:p>
    <w:p w14:paraId="38326582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Todo proceso disciplinario se maneja con confidencialidad, limitando el conocimiento solo a las personas directamente involucradas en la investigación.</w:t>
      </w:r>
    </w:p>
    <w:p w14:paraId="006CEBFF" w14:textId="77777777" w:rsidR="000E193E" w:rsidRDefault="00000000">
      <w:r>
        <w:pict w14:anchorId="69F0B43B">
          <v:rect id="_x0000_i1030" style="width:470.3pt;height:1.5pt" o:hrstd="t" o:hr="t" fillcolor="gray" stroked="f">
            <v:path strokeok="f"/>
          </v:rect>
        </w:pict>
      </w:r>
    </w:p>
    <w:p w14:paraId="6DA638DA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5. POLÍTICA DE TERMINACIÓN O CAMBIO DE EMPLEO (A.6.5)</w:t>
      </w:r>
    </w:p>
    <w:p w14:paraId="1CDFEB4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5.1 OBJETIVO</w:t>
      </w:r>
    </w:p>
    <w:p w14:paraId="5551A6FB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Proteger los intereses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en la terminación o cambio de empleo, asegurando la devolución de bienes y la continuidad de responsabilidades de confidencialidad.</w:t>
      </w:r>
    </w:p>
    <w:p w14:paraId="387FE11F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5.2 ALCANCE</w:t>
      </w:r>
    </w:p>
    <w:p w14:paraId="1CEC385B" w14:textId="77777777" w:rsidR="000E193E" w:rsidRDefault="00000000">
      <w:proofErr w:type="spellStart"/>
      <w:r>
        <w:t>Aplica</w:t>
      </w:r>
      <w:proofErr w:type="spellEnd"/>
      <w:r>
        <w:t xml:space="preserve"> a:</w:t>
      </w:r>
    </w:p>
    <w:p w14:paraId="2D3AC99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Terminación de contrato de aprendizaje SENA</w:t>
      </w:r>
    </w:p>
    <w:p w14:paraId="435440C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Finalización de vinculación de personal administrativo o docente</w:t>
      </w:r>
    </w:p>
    <w:p w14:paraId="12450DF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Cambio de rol con diferente nivel de acceso</w:t>
      </w:r>
    </w:p>
    <w:p w14:paraId="7E35C579" w14:textId="77777777" w:rsidR="000E193E" w:rsidRDefault="00000000">
      <w:pPr>
        <w:numPr>
          <w:ilvl w:val="0"/>
          <w:numId w:val="2"/>
        </w:numPr>
      </w:pPr>
      <w:proofErr w:type="spellStart"/>
      <w:r>
        <w:t>Suspensión</w:t>
      </w:r>
      <w:proofErr w:type="spellEnd"/>
      <w:r>
        <w:t xml:space="preserve"> temporal de </w:t>
      </w:r>
      <w:proofErr w:type="spellStart"/>
      <w:r>
        <w:t>actividades</w:t>
      </w:r>
      <w:proofErr w:type="spellEnd"/>
    </w:p>
    <w:p w14:paraId="6FE59FC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5.3 NOTIFICACIÓN</w:t>
      </w:r>
    </w:p>
    <w:p w14:paraId="572E7F1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5.3.1 Por </w:t>
      </w:r>
      <w:proofErr w:type="spellStart"/>
      <w:r>
        <w:rPr>
          <w:b w:val="0"/>
        </w:rPr>
        <w:t>parte</w:t>
      </w:r>
      <w:proofErr w:type="spellEnd"/>
      <w:r>
        <w:rPr>
          <w:b w:val="0"/>
        </w:rPr>
        <w:t xml:space="preserve"> del </w:t>
      </w:r>
      <w:proofErr w:type="spellStart"/>
      <w:r>
        <w:rPr>
          <w:b w:val="0"/>
        </w:rPr>
        <w:t>colaborador</w:t>
      </w:r>
      <w:proofErr w:type="spellEnd"/>
    </w:p>
    <w:p w14:paraId="2DCD5B76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Debe notificar con mínimo 15 días de anticipación a RRHH y su supervisor directo.</w:t>
      </w:r>
    </w:p>
    <w:p w14:paraId="3A3A7EC1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 xml:space="preserve">5.3.2 Por parte de </w:t>
      </w:r>
      <w:proofErr w:type="spellStart"/>
      <w:r w:rsidRPr="000E2098">
        <w:rPr>
          <w:b w:val="0"/>
          <w:lang w:val="es-CO"/>
        </w:rPr>
        <w:t>SchoolMe</w:t>
      </w:r>
      <w:proofErr w:type="spellEnd"/>
    </w:p>
    <w:p w14:paraId="711D977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notifica formalmente por escrito según lo establecido en contrato.</w:t>
      </w:r>
    </w:p>
    <w:p w14:paraId="17498D6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5.4 PROCESO DE OFFBOARDING (SALIDA)</w:t>
      </w:r>
    </w:p>
    <w:p w14:paraId="7BC2469C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1: Notificación formal (Día 0)</w:t>
      </w:r>
    </w:p>
    <w:p w14:paraId="671BD697" w14:textId="77777777" w:rsidR="000E193E" w:rsidRDefault="00000000">
      <w:pPr>
        <w:numPr>
          <w:ilvl w:val="0"/>
          <w:numId w:val="2"/>
        </w:numPr>
      </w:pPr>
      <w:r>
        <w:t xml:space="preserve">RRHH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notificación</w:t>
      </w:r>
      <w:proofErr w:type="spellEnd"/>
      <w:r>
        <w:t xml:space="preserve"> de </w:t>
      </w:r>
      <w:proofErr w:type="spellStart"/>
      <w:r>
        <w:t>terminación</w:t>
      </w:r>
      <w:proofErr w:type="spellEnd"/>
    </w:p>
    <w:p w14:paraId="32044BE1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expediente</w:t>
      </w:r>
      <w:proofErr w:type="spellEnd"/>
      <w:r>
        <w:t xml:space="preserve"> de </w:t>
      </w:r>
      <w:proofErr w:type="spellStart"/>
      <w:r>
        <w:t>salida</w:t>
      </w:r>
      <w:proofErr w:type="spellEnd"/>
    </w:p>
    <w:p w14:paraId="69DFB53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programa fecha de último día laboral</w:t>
      </w:r>
    </w:p>
    <w:p w14:paraId="46385EA4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2: Comunicación a TI (Máximo 24h)</w:t>
      </w:r>
    </w:p>
    <w:p w14:paraId="7B939AF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RRHH notifica a aprendices de TI</w:t>
      </w:r>
    </w:p>
    <w:p w14:paraId="68AD947B" w14:textId="77777777" w:rsidR="000E193E" w:rsidRDefault="00000000">
      <w:pPr>
        <w:numPr>
          <w:ilvl w:val="0"/>
          <w:numId w:val="2"/>
        </w:numPr>
      </w:pPr>
      <w:r>
        <w:lastRenderedPageBreak/>
        <w:t xml:space="preserve">Se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desactivación</w:t>
      </w:r>
      <w:proofErr w:type="spellEnd"/>
      <w:r>
        <w:t xml:space="preserve"> de </w:t>
      </w:r>
      <w:proofErr w:type="spellStart"/>
      <w:r>
        <w:t>accesos</w:t>
      </w:r>
      <w:proofErr w:type="spellEnd"/>
    </w:p>
    <w:p w14:paraId="662611EA" w14:textId="77777777" w:rsidR="000E193E" w:rsidRDefault="00000000">
      <w:pPr>
        <w:numPr>
          <w:ilvl w:val="0"/>
          <w:numId w:val="2"/>
        </w:numPr>
      </w:pPr>
      <w:r>
        <w:t xml:space="preserve">Se genera checklist </w:t>
      </w:r>
      <w:proofErr w:type="spellStart"/>
      <w:r>
        <w:t>personalizado</w:t>
      </w:r>
      <w:proofErr w:type="spellEnd"/>
    </w:p>
    <w:p w14:paraId="5D8A390A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3: Devolución de activos (Último día laboral)</w:t>
      </w:r>
    </w:p>
    <w:p w14:paraId="1ABB1837" w14:textId="77777777" w:rsidR="000E193E" w:rsidRDefault="00000000">
      <w:r>
        <w:t xml:space="preserve">El </w:t>
      </w:r>
      <w:proofErr w:type="spellStart"/>
      <w:r>
        <w:t>colaborador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devolver</w:t>
      </w:r>
      <w:proofErr w:type="spellEnd"/>
      <w:r>
        <w:t>:</w:t>
      </w:r>
    </w:p>
    <w:p w14:paraId="169CB8D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Laptop o equipo de cómputo asignado</w:t>
      </w:r>
    </w:p>
    <w:p w14:paraId="156B04AB" w14:textId="77777777" w:rsidR="000E193E" w:rsidRDefault="00000000">
      <w:pPr>
        <w:numPr>
          <w:ilvl w:val="0"/>
          <w:numId w:val="2"/>
        </w:numPr>
      </w:pPr>
      <w:proofErr w:type="spellStart"/>
      <w:r>
        <w:t>Celular</w:t>
      </w:r>
      <w:proofErr w:type="spellEnd"/>
      <w:r>
        <w:t xml:space="preserve"> </w:t>
      </w:r>
      <w:proofErr w:type="spellStart"/>
      <w:r>
        <w:t>corporativo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aplica</w:t>
      </w:r>
      <w:proofErr w:type="spellEnd"/>
      <w:r>
        <w:t>)</w:t>
      </w:r>
    </w:p>
    <w:p w14:paraId="459EC653" w14:textId="77777777" w:rsidR="000E193E" w:rsidRDefault="00000000">
      <w:pPr>
        <w:numPr>
          <w:ilvl w:val="0"/>
          <w:numId w:val="2"/>
        </w:numPr>
      </w:pPr>
      <w:proofErr w:type="spellStart"/>
      <w:r>
        <w:t>Llaves</w:t>
      </w:r>
      <w:proofErr w:type="spellEnd"/>
      <w:r>
        <w:t xml:space="preserve"> </w:t>
      </w:r>
      <w:proofErr w:type="spellStart"/>
      <w:r>
        <w:t>físicas</w:t>
      </w:r>
      <w:proofErr w:type="spellEnd"/>
      <w:r>
        <w:t xml:space="preserve"> de </w:t>
      </w:r>
      <w:proofErr w:type="spellStart"/>
      <w:r>
        <w:t>oficinas</w:t>
      </w:r>
      <w:proofErr w:type="spellEnd"/>
    </w:p>
    <w:p w14:paraId="772B2C73" w14:textId="77777777" w:rsidR="000E193E" w:rsidRDefault="00000000">
      <w:pPr>
        <w:numPr>
          <w:ilvl w:val="0"/>
          <w:numId w:val="2"/>
        </w:numPr>
      </w:pPr>
      <w:proofErr w:type="spellStart"/>
      <w:r>
        <w:t>Tarjetas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o </w:t>
      </w:r>
      <w:proofErr w:type="spellStart"/>
      <w:r>
        <w:t>identificación</w:t>
      </w:r>
      <w:proofErr w:type="spellEnd"/>
    </w:p>
    <w:p w14:paraId="4E5530DC" w14:textId="77777777" w:rsidR="000E193E" w:rsidRDefault="00000000">
      <w:pPr>
        <w:numPr>
          <w:ilvl w:val="0"/>
          <w:numId w:val="2"/>
        </w:numPr>
      </w:pPr>
      <w:proofErr w:type="spellStart"/>
      <w:r>
        <w:t>Dispositivos</w:t>
      </w:r>
      <w:proofErr w:type="spellEnd"/>
      <w:r>
        <w:t xml:space="preserve"> USB, discos </w:t>
      </w:r>
      <w:proofErr w:type="spellStart"/>
      <w:r>
        <w:t>externos</w:t>
      </w:r>
      <w:proofErr w:type="spellEnd"/>
    </w:p>
    <w:p w14:paraId="35405624" w14:textId="77777777" w:rsidR="000E193E" w:rsidRDefault="00000000">
      <w:pPr>
        <w:numPr>
          <w:ilvl w:val="0"/>
          <w:numId w:val="2"/>
        </w:numPr>
      </w:pPr>
      <w:proofErr w:type="spellStart"/>
      <w:r>
        <w:t>Documentación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</w:t>
      </w:r>
      <w:proofErr w:type="spellStart"/>
      <w:r>
        <w:t>confidencial</w:t>
      </w:r>
      <w:proofErr w:type="spellEnd"/>
    </w:p>
    <w:p w14:paraId="0035845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Cualquier otro bien propiedad de </w:t>
      </w:r>
      <w:proofErr w:type="spellStart"/>
      <w:r w:rsidRPr="000E2098">
        <w:rPr>
          <w:lang w:val="es-CO"/>
        </w:rPr>
        <w:t>SchoolMe</w:t>
      </w:r>
      <w:proofErr w:type="spellEnd"/>
    </w:p>
    <w:p w14:paraId="2022A83E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Se llena Formato de Acta de Entrega con firma del colaborador y recibidor.</w:t>
      </w:r>
    </w:p>
    <w:p w14:paraId="6C9D138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4: Desactivación de accesos (Máximo 24h desde notificación)</w:t>
      </w:r>
    </w:p>
    <w:p w14:paraId="610456A6" w14:textId="77777777" w:rsidR="000E193E" w:rsidRDefault="00000000">
      <w:r>
        <w:t xml:space="preserve">TI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desactivar</w:t>
      </w:r>
      <w:proofErr w:type="spellEnd"/>
      <w:r>
        <w:t>:</w:t>
      </w:r>
    </w:p>
    <w:p w14:paraId="7E7D085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Cuenta de correo corporativo (@schoolme.com)</w:t>
      </w:r>
    </w:p>
    <w:p w14:paraId="1DB5592E" w14:textId="77777777" w:rsidR="000E193E" w:rsidRDefault="00000000">
      <w:pPr>
        <w:numPr>
          <w:ilvl w:val="0"/>
          <w:numId w:val="2"/>
        </w:numPr>
      </w:pPr>
      <w:r>
        <w:t xml:space="preserve">Acceso a VPN </w:t>
      </w:r>
      <w:proofErr w:type="spellStart"/>
      <w:r>
        <w:t>Hostinger</w:t>
      </w:r>
      <w:proofErr w:type="spellEnd"/>
    </w:p>
    <w:p w14:paraId="512B0B7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Usuarios en plataforma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(</w:t>
      </w:r>
      <w:proofErr w:type="spellStart"/>
      <w:r w:rsidRPr="000E2098">
        <w:rPr>
          <w:lang w:val="es-CO"/>
        </w:rPr>
        <w:t>admin</w:t>
      </w:r>
      <w:proofErr w:type="spellEnd"/>
      <w:r w:rsidRPr="000E2098">
        <w:rPr>
          <w:lang w:val="es-CO"/>
        </w:rPr>
        <w:t>, docente, etc.)</w:t>
      </w:r>
    </w:p>
    <w:p w14:paraId="7B6367D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Acceso a repositorios de código (GitHub, </w:t>
      </w:r>
      <w:proofErr w:type="spellStart"/>
      <w:r w:rsidRPr="000E2098">
        <w:rPr>
          <w:lang w:val="es-CO"/>
        </w:rPr>
        <w:t>GitLab</w:t>
      </w:r>
      <w:proofErr w:type="spellEnd"/>
      <w:r w:rsidRPr="000E2098">
        <w:rPr>
          <w:lang w:val="es-CO"/>
        </w:rPr>
        <w:t>)</w:t>
      </w:r>
    </w:p>
    <w:p w14:paraId="2F94536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Cuentas en herramientas colaborativas (</w:t>
      </w:r>
      <w:proofErr w:type="spellStart"/>
      <w:r w:rsidRPr="000E2098">
        <w:rPr>
          <w:lang w:val="es-CO"/>
        </w:rPr>
        <w:t>Slack</w:t>
      </w:r>
      <w:proofErr w:type="spellEnd"/>
      <w:r w:rsidRPr="000E2098">
        <w:rPr>
          <w:lang w:val="es-CO"/>
        </w:rPr>
        <w:t>, Trello, etc.)</w:t>
      </w:r>
    </w:p>
    <w:p w14:paraId="684FEF8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Acceso físico a instalaciones (desactivar tarjeta)</w:t>
      </w:r>
    </w:p>
    <w:p w14:paraId="5DA503D4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TI confirma desactivación por correo a RRHH.</w:t>
      </w:r>
    </w:p>
    <w:p w14:paraId="1E90CA8A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5: Transferencia de conocimiento (Últimos 5 días)</w:t>
      </w:r>
    </w:p>
    <w:p w14:paraId="33B6C08A" w14:textId="77777777" w:rsidR="000E193E" w:rsidRDefault="00000000">
      <w:pPr>
        <w:numPr>
          <w:ilvl w:val="0"/>
          <w:numId w:val="2"/>
        </w:numPr>
      </w:pPr>
      <w:proofErr w:type="spellStart"/>
      <w:r>
        <w:t>Documentar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pendientes</w:t>
      </w:r>
      <w:proofErr w:type="spellEnd"/>
    </w:p>
    <w:p w14:paraId="05052EA6" w14:textId="77777777" w:rsidR="000E193E" w:rsidRDefault="00000000">
      <w:pPr>
        <w:numPr>
          <w:ilvl w:val="0"/>
          <w:numId w:val="2"/>
        </w:numPr>
      </w:pPr>
      <w:proofErr w:type="spellStart"/>
      <w:r>
        <w:t>Transferir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colaborador</w:t>
      </w:r>
      <w:proofErr w:type="spellEnd"/>
    </w:p>
    <w:p w14:paraId="32DB58D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Entregar contraseñas de herramientas bajo su custodia (en sobre sellado a RRHH)</w:t>
      </w:r>
    </w:p>
    <w:p w14:paraId="23EC1556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6: Entrevista de salida (Último día)</w:t>
      </w:r>
    </w:p>
    <w:p w14:paraId="32FB46EE" w14:textId="77777777" w:rsidR="000E193E" w:rsidRDefault="00000000">
      <w:pPr>
        <w:numPr>
          <w:ilvl w:val="0"/>
          <w:numId w:val="2"/>
        </w:numPr>
      </w:pPr>
      <w:r>
        <w:t xml:space="preserve">RRHH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salida</w:t>
      </w:r>
      <w:proofErr w:type="spellEnd"/>
    </w:p>
    <w:p w14:paraId="6CDCE543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retroalimentación</w:t>
      </w:r>
      <w:proofErr w:type="spellEnd"/>
    </w:p>
    <w:p w14:paraId="71541C25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recuerdan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post-</w:t>
      </w:r>
      <w:proofErr w:type="spellStart"/>
      <w:r>
        <w:t>empleo</w:t>
      </w:r>
      <w:proofErr w:type="spellEnd"/>
    </w:p>
    <w:p w14:paraId="42C8AB5B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Paso 7: </w:t>
      </w:r>
      <w:proofErr w:type="spellStart"/>
      <w:r>
        <w:rPr>
          <w:b w:val="0"/>
        </w:rPr>
        <w:t>Recordatorio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confidencialidad</w:t>
      </w:r>
      <w:proofErr w:type="spellEnd"/>
    </w:p>
    <w:p w14:paraId="27629BE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Se entrega Carta de Recordatorio de Obligaciones de Confidencialidad</w:t>
      </w:r>
    </w:p>
    <w:p w14:paraId="0D03983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Recuerda vigencia del NDA (2 años </w:t>
      </w:r>
      <w:proofErr w:type="spellStart"/>
      <w:r w:rsidRPr="000E2098">
        <w:rPr>
          <w:lang w:val="es-CO"/>
        </w:rPr>
        <w:t>post-vinculación</w:t>
      </w:r>
      <w:proofErr w:type="spellEnd"/>
      <w:r w:rsidRPr="000E2098">
        <w:rPr>
          <w:lang w:val="es-CO"/>
        </w:rPr>
        <w:t>)</w:t>
      </w:r>
    </w:p>
    <w:p w14:paraId="5DF3C275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Colaborador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acuse</w:t>
      </w:r>
      <w:proofErr w:type="spellEnd"/>
      <w:r>
        <w:t xml:space="preserve"> de </w:t>
      </w:r>
      <w:proofErr w:type="spellStart"/>
      <w:r>
        <w:t>recibo</w:t>
      </w:r>
      <w:proofErr w:type="spellEnd"/>
    </w:p>
    <w:p w14:paraId="6B77F717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Paso 8: Cierre de expediente (Día siguiente)</w:t>
      </w:r>
    </w:p>
    <w:p w14:paraId="744F1F78" w14:textId="77777777" w:rsidR="000E193E" w:rsidRDefault="00000000">
      <w:pPr>
        <w:numPr>
          <w:ilvl w:val="0"/>
          <w:numId w:val="2"/>
        </w:numPr>
      </w:pPr>
      <w:r>
        <w:t xml:space="preserve">RRHH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completitud</w:t>
      </w:r>
      <w:proofErr w:type="spellEnd"/>
      <w:r>
        <w:t xml:space="preserve"> del checklist</w:t>
      </w:r>
    </w:p>
    <w:p w14:paraId="1A773103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archivan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</w:p>
    <w:p w14:paraId="69A001A6" w14:textId="77777777" w:rsidR="000E193E" w:rsidRDefault="00000000">
      <w:pPr>
        <w:numPr>
          <w:ilvl w:val="0"/>
          <w:numId w:val="2"/>
        </w:numPr>
      </w:pPr>
      <w:r>
        <w:t xml:space="preserve">Se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terminación</w:t>
      </w:r>
      <w:proofErr w:type="spellEnd"/>
    </w:p>
    <w:p w14:paraId="3A6C3B09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5.5 CHECKLIST DE SALIDA</w:t>
      </w:r>
    </w:p>
    <w:p w14:paraId="65219A2A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Se utiliza el Formato de </w:t>
      </w:r>
      <w:proofErr w:type="spellStart"/>
      <w:r w:rsidRPr="000E2098">
        <w:rPr>
          <w:lang w:val="es-CO"/>
        </w:rPr>
        <w:t>Checklist</w:t>
      </w:r>
      <w:proofErr w:type="spellEnd"/>
      <w:r w:rsidRPr="000E2098">
        <w:rPr>
          <w:lang w:val="es-CO"/>
        </w:rPr>
        <w:t xml:space="preserve"> de </w:t>
      </w:r>
      <w:proofErr w:type="spellStart"/>
      <w:r w:rsidRPr="000E2098">
        <w:rPr>
          <w:lang w:val="es-CO"/>
        </w:rPr>
        <w:t>Offboarding</w:t>
      </w:r>
      <w:proofErr w:type="spellEnd"/>
      <w:r w:rsidRPr="000E2098">
        <w:rPr>
          <w:lang w:val="es-CO"/>
        </w:rPr>
        <w:t xml:space="preserve"> que incluye:</w:t>
      </w:r>
    </w:p>
    <w:p w14:paraId="55242B8D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Notificación</w:t>
      </w:r>
      <w:proofErr w:type="spellEnd"/>
      <w:r>
        <w:t xml:space="preserve"> </w:t>
      </w:r>
      <w:proofErr w:type="spellStart"/>
      <w:r>
        <w:t>recibida</w:t>
      </w:r>
      <w:proofErr w:type="spellEnd"/>
      <w:r>
        <w:t xml:space="preserve"> y </w:t>
      </w:r>
      <w:proofErr w:type="spellStart"/>
      <w:r>
        <w:t>procesada</w:t>
      </w:r>
      <w:proofErr w:type="spellEnd"/>
    </w:p>
    <w:p w14:paraId="67A7A87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TI notificado (fecha y hora)</w:t>
      </w:r>
    </w:p>
    <w:p w14:paraId="25F610A8" w14:textId="77777777" w:rsidR="000E193E" w:rsidRDefault="00000000">
      <w:pPr>
        <w:numPr>
          <w:ilvl w:val="0"/>
          <w:numId w:val="2"/>
        </w:numPr>
      </w:pPr>
      <w:r>
        <w:t xml:space="preserve">☐ Laptop </w:t>
      </w:r>
      <w:proofErr w:type="spellStart"/>
      <w:r>
        <w:t>devuelta</w:t>
      </w:r>
      <w:proofErr w:type="spellEnd"/>
      <w:r>
        <w:t xml:space="preserve"> (</w:t>
      </w:r>
      <w:proofErr w:type="spellStart"/>
      <w:r>
        <w:t>estado</w:t>
      </w:r>
      <w:proofErr w:type="spellEnd"/>
      <w:r>
        <w:t>: _____)</w:t>
      </w:r>
    </w:p>
    <w:p w14:paraId="6BE9BE7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Celular devuelto (N/A si no aplica)</w:t>
      </w:r>
    </w:p>
    <w:p w14:paraId="013BE4D9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Llaves</w:t>
      </w:r>
      <w:proofErr w:type="spellEnd"/>
      <w:r>
        <w:t xml:space="preserve"> </w:t>
      </w:r>
      <w:proofErr w:type="spellStart"/>
      <w:r>
        <w:t>devueltas</w:t>
      </w:r>
      <w:proofErr w:type="spellEnd"/>
    </w:p>
    <w:p w14:paraId="71C70C9B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devuelta</w:t>
      </w:r>
      <w:proofErr w:type="spellEnd"/>
    </w:p>
    <w:p w14:paraId="7C3B83DA" w14:textId="77777777" w:rsidR="000E193E" w:rsidRDefault="00000000">
      <w:pPr>
        <w:numPr>
          <w:ilvl w:val="0"/>
          <w:numId w:val="2"/>
        </w:numPr>
      </w:pPr>
      <w:r>
        <w:t xml:space="preserve">☐ Correo </w:t>
      </w:r>
      <w:proofErr w:type="spellStart"/>
      <w:r>
        <w:t>desactivado</w:t>
      </w:r>
      <w:proofErr w:type="spellEnd"/>
      <w:r>
        <w:t xml:space="preserve"> (</w:t>
      </w:r>
      <w:proofErr w:type="spellStart"/>
      <w:r>
        <w:t>fecha</w:t>
      </w:r>
      <w:proofErr w:type="spellEnd"/>
      <w:r>
        <w:t>: _____)</w:t>
      </w:r>
    </w:p>
    <w:p w14:paraId="123E3D02" w14:textId="77777777" w:rsidR="000E193E" w:rsidRDefault="00000000">
      <w:pPr>
        <w:numPr>
          <w:ilvl w:val="0"/>
          <w:numId w:val="2"/>
        </w:numPr>
      </w:pPr>
      <w:r>
        <w:t xml:space="preserve">☐ VPN </w:t>
      </w:r>
      <w:proofErr w:type="spellStart"/>
      <w:r>
        <w:t>desactivada</w:t>
      </w:r>
      <w:proofErr w:type="spellEnd"/>
      <w:r>
        <w:t xml:space="preserve"> (</w:t>
      </w:r>
      <w:proofErr w:type="spellStart"/>
      <w:r>
        <w:t>fecha</w:t>
      </w:r>
      <w:proofErr w:type="spellEnd"/>
      <w:r>
        <w:t>: _____)</w:t>
      </w:r>
    </w:p>
    <w:p w14:paraId="78B71E1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Accesos a plataforma revocados (fecha: _____)</w:t>
      </w:r>
    </w:p>
    <w:p w14:paraId="240B14B4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completada</w:t>
      </w:r>
      <w:proofErr w:type="spellEnd"/>
    </w:p>
    <w:p w14:paraId="58261308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realizada</w:t>
      </w:r>
      <w:proofErr w:type="spellEnd"/>
    </w:p>
    <w:p w14:paraId="47B50B5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☐ Carta de confidencialidad entregada y firmada</w:t>
      </w:r>
    </w:p>
    <w:p w14:paraId="07812F53" w14:textId="77777777" w:rsidR="000E193E" w:rsidRDefault="00000000">
      <w:pPr>
        <w:numPr>
          <w:ilvl w:val="0"/>
          <w:numId w:val="2"/>
        </w:numPr>
      </w:pPr>
      <w:r>
        <w:t xml:space="preserve">☐ Acta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firmada</w:t>
      </w:r>
      <w:proofErr w:type="spellEnd"/>
    </w:p>
    <w:p w14:paraId="02013C67" w14:textId="77777777" w:rsidR="000E193E" w:rsidRDefault="00000000">
      <w:pPr>
        <w:numPr>
          <w:ilvl w:val="0"/>
          <w:numId w:val="2"/>
        </w:numPr>
      </w:pPr>
      <w:r>
        <w:t xml:space="preserve">☐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cerrado</w:t>
      </w:r>
      <w:proofErr w:type="spellEnd"/>
    </w:p>
    <w:p w14:paraId="0476E635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5.6 PLAZOS CRÍTICOS</w:t>
      </w:r>
    </w:p>
    <w:p w14:paraId="606A27D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Desactivación de accesos:</w:t>
      </w:r>
      <w:r w:rsidRPr="000E2098">
        <w:rPr>
          <w:lang w:val="es-CO"/>
        </w:rPr>
        <w:t xml:space="preserve"> Máximo 24 horas desde notificación a TI</w:t>
      </w:r>
    </w:p>
    <w:p w14:paraId="63884B5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Devolución de activos:</w:t>
      </w:r>
      <w:r w:rsidRPr="000E2098">
        <w:rPr>
          <w:lang w:val="es-CO"/>
        </w:rPr>
        <w:t xml:space="preserve"> Último día laboral</w:t>
      </w:r>
    </w:p>
    <w:p w14:paraId="7EBF92D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Cierre de expediente:</w:t>
      </w:r>
      <w:r w:rsidRPr="000E2098">
        <w:rPr>
          <w:lang w:val="es-CO"/>
        </w:rPr>
        <w:t xml:space="preserve"> Máximo 48 horas después del último día</w:t>
      </w:r>
    </w:p>
    <w:p w14:paraId="1670FF1A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5.7 RESPONSABILIDADES</w:t>
      </w:r>
    </w:p>
    <w:p w14:paraId="07F7368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RRHH:</w:t>
      </w:r>
      <w:r w:rsidRPr="000E2098">
        <w:rPr>
          <w:lang w:val="es-CO"/>
        </w:rPr>
        <w:t xml:space="preserve"> Coordinar proceso, verificar </w:t>
      </w:r>
      <w:proofErr w:type="spellStart"/>
      <w:r w:rsidRPr="000E2098">
        <w:rPr>
          <w:lang w:val="es-CO"/>
        </w:rPr>
        <w:t>checklist</w:t>
      </w:r>
      <w:proofErr w:type="spellEnd"/>
      <w:r w:rsidRPr="000E2098">
        <w:rPr>
          <w:lang w:val="es-CO"/>
        </w:rPr>
        <w:t>, archivar documentos</w:t>
      </w:r>
    </w:p>
    <w:p w14:paraId="31F3A7B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TI:</w:t>
      </w:r>
      <w:r w:rsidRPr="000E2098">
        <w:rPr>
          <w:lang w:val="es-CO"/>
        </w:rPr>
        <w:t xml:space="preserve"> Desactivar accesos, verificar devolución de equipos, confirmar por correo</w:t>
      </w:r>
    </w:p>
    <w:p w14:paraId="6B760D0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Supervisor directo:</w:t>
      </w:r>
      <w:r w:rsidRPr="000E2098">
        <w:rPr>
          <w:lang w:val="es-CO"/>
        </w:rPr>
        <w:t xml:space="preserve"> Facilitar transferencia de conocimiento</w:t>
      </w:r>
    </w:p>
    <w:p w14:paraId="2ADF389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Colaborador saliente:</w:t>
      </w:r>
      <w:r w:rsidRPr="000E2098">
        <w:rPr>
          <w:lang w:val="es-CO"/>
        </w:rPr>
        <w:t xml:space="preserve"> Cumplir con devolución y transferencias</w:t>
      </w:r>
    </w:p>
    <w:p w14:paraId="508B9BCD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lastRenderedPageBreak/>
        <w:t>5.8 CASOS ESPECIALES</w:t>
      </w:r>
    </w:p>
    <w:p w14:paraId="16E4ED3A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Terminación por falta grave</w:t>
      </w:r>
    </w:p>
    <w:p w14:paraId="676D972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Desactivación inmediata de accesos (0 horas)</w:t>
      </w:r>
    </w:p>
    <w:p w14:paraId="724D494D" w14:textId="77777777" w:rsidR="000E193E" w:rsidRDefault="00000000">
      <w:pPr>
        <w:numPr>
          <w:ilvl w:val="0"/>
          <w:numId w:val="2"/>
        </w:numPr>
      </w:pPr>
      <w:proofErr w:type="spellStart"/>
      <w:r>
        <w:t>Devolución</w:t>
      </w:r>
      <w:proofErr w:type="spellEnd"/>
      <w:r>
        <w:t xml:space="preserve"> </w:t>
      </w:r>
      <w:proofErr w:type="spellStart"/>
      <w:r>
        <w:t>supervisada</w:t>
      </w:r>
      <w:proofErr w:type="spellEnd"/>
      <w:r>
        <w:t xml:space="preserve"> de </w:t>
      </w:r>
      <w:proofErr w:type="spellStart"/>
      <w:r>
        <w:t>activos</w:t>
      </w:r>
      <w:proofErr w:type="spellEnd"/>
    </w:p>
    <w:p w14:paraId="1A01F268" w14:textId="77777777" w:rsidR="000E193E" w:rsidRDefault="00000000">
      <w:pPr>
        <w:numPr>
          <w:ilvl w:val="0"/>
          <w:numId w:val="2"/>
        </w:numPr>
      </w:pPr>
      <w:r>
        <w:t xml:space="preserve">Sin </w:t>
      </w:r>
      <w:proofErr w:type="spellStart"/>
      <w:r>
        <w:t>entrevista</w:t>
      </w:r>
      <w:proofErr w:type="spellEnd"/>
      <w:r>
        <w:t xml:space="preserve"> de </w:t>
      </w:r>
      <w:proofErr w:type="spellStart"/>
      <w:r>
        <w:t>salida</w:t>
      </w:r>
      <w:proofErr w:type="spellEnd"/>
    </w:p>
    <w:p w14:paraId="57BD34C1" w14:textId="77777777" w:rsidR="000E193E" w:rsidRDefault="00000000">
      <w:pPr>
        <w:pStyle w:val="Ttulo3"/>
        <w:rPr>
          <w:b w:val="0"/>
        </w:rPr>
      </w:pPr>
      <w:proofErr w:type="spellStart"/>
      <w:r>
        <w:rPr>
          <w:b w:val="0"/>
        </w:rPr>
        <w:t>Suspensión</w:t>
      </w:r>
      <w:proofErr w:type="spellEnd"/>
      <w:r>
        <w:rPr>
          <w:b w:val="0"/>
        </w:rPr>
        <w:t xml:space="preserve"> temporal</w:t>
      </w:r>
    </w:p>
    <w:p w14:paraId="109DBA11" w14:textId="77777777" w:rsidR="000E193E" w:rsidRDefault="00000000">
      <w:pPr>
        <w:numPr>
          <w:ilvl w:val="0"/>
          <w:numId w:val="2"/>
        </w:numPr>
      </w:pPr>
      <w:proofErr w:type="spellStart"/>
      <w:r>
        <w:t>Desactivación</w:t>
      </w:r>
      <w:proofErr w:type="spellEnd"/>
      <w:r>
        <w:t xml:space="preserve"> temporal de </w:t>
      </w:r>
      <w:proofErr w:type="spellStart"/>
      <w:r>
        <w:t>accesos</w:t>
      </w:r>
      <w:proofErr w:type="spellEnd"/>
    </w:p>
    <w:p w14:paraId="0DF7CB8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Activos quedan en custodia de RRHH</w:t>
      </w:r>
    </w:p>
    <w:p w14:paraId="76470FF1" w14:textId="77777777" w:rsidR="000E193E" w:rsidRDefault="00000000">
      <w:pPr>
        <w:numPr>
          <w:ilvl w:val="0"/>
          <w:numId w:val="2"/>
        </w:numPr>
      </w:pPr>
      <w:proofErr w:type="spellStart"/>
      <w:r>
        <w:t>Reactivación</w:t>
      </w:r>
      <w:proofErr w:type="spellEnd"/>
      <w:r>
        <w:t xml:space="preserve"> </w:t>
      </w:r>
      <w:proofErr w:type="spellStart"/>
      <w:r>
        <w:t>condicionada</w:t>
      </w:r>
      <w:proofErr w:type="spellEnd"/>
      <w:r>
        <w:t xml:space="preserve"> al </w:t>
      </w:r>
      <w:proofErr w:type="spellStart"/>
      <w:r>
        <w:t>regreso</w:t>
      </w:r>
      <w:proofErr w:type="spellEnd"/>
    </w:p>
    <w:p w14:paraId="1F3B88F6" w14:textId="77777777" w:rsidR="000E193E" w:rsidRDefault="00000000">
      <w:r>
        <w:pict w14:anchorId="523F1858">
          <v:rect id="_x0000_i1031" style="width:470.3pt;height:1.5pt" o:hrstd="t" o:hr="t" fillcolor="gray" stroked="f">
            <v:path strokeok="f"/>
          </v:rect>
        </w:pict>
      </w:r>
    </w:p>
    <w:p w14:paraId="4A021B4F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6. POLÍTICA DE ACUERDOS DE CONFIDENCIALIDAD (A.6.6)</w:t>
      </w:r>
    </w:p>
    <w:p w14:paraId="4DDE8CA6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6.1 OBJETIVO</w:t>
      </w:r>
    </w:p>
    <w:p w14:paraId="6DC6AC2C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Mantener la confidencialidad de la información accesible por el personal o partes externas mediante acuerdos contractuales que establezcan obligaciones claras.</w:t>
      </w:r>
    </w:p>
    <w:p w14:paraId="79C7F517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6.2 ALCANCE</w:t>
      </w:r>
    </w:p>
    <w:p w14:paraId="07125CC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Deben firmar Acuerdo de Confidencialidad (NDA):</w:t>
      </w:r>
    </w:p>
    <w:p w14:paraId="667E2E02" w14:textId="77777777" w:rsidR="000E193E" w:rsidRDefault="00000000">
      <w:pPr>
        <w:numPr>
          <w:ilvl w:val="0"/>
          <w:numId w:val="2"/>
        </w:numPr>
      </w:pPr>
      <w:r>
        <w:t xml:space="preserve">Todos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aprendices</w:t>
      </w:r>
      <w:proofErr w:type="spellEnd"/>
      <w:r>
        <w:t xml:space="preserve"> SENA</w:t>
      </w:r>
    </w:p>
    <w:p w14:paraId="11B7FC43" w14:textId="77777777" w:rsidR="000E193E" w:rsidRDefault="00000000">
      <w:pPr>
        <w:numPr>
          <w:ilvl w:val="0"/>
          <w:numId w:val="2"/>
        </w:numPr>
      </w:pPr>
      <w:r>
        <w:t xml:space="preserve">Personal </w:t>
      </w:r>
      <w:proofErr w:type="spellStart"/>
      <w:r>
        <w:t>administrativo</w:t>
      </w:r>
      <w:proofErr w:type="spellEnd"/>
      <w:r>
        <w:t xml:space="preserve"> del </w:t>
      </w:r>
      <w:proofErr w:type="gramStart"/>
      <w:r>
        <w:t>colegio</w:t>
      </w:r>
      <w:proofErr w:type="gramEnd"/>
    </w:p>
    <w:p w14:paraId="5A5561A4" w14:textId="77777777" w:rsidR="000E193E" w:rsidRDefault="00000000">
      <w:pPr>
        <w:numPr>
          <w:ilvl w:val="0"/>
          <w:numId w:val="2"/>
        </w:numPr>
      </w:pPr>
      <w:proofErr w:type="spellStart"/>
      <w:r>
        <w:t>Docentes</w:t>
      </w:r>
      <w:proofErr w:type="spellEnd"/>
      <w:r>
        <w:t xml:space="preserve"> con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plataforma</w:t>
      </w:r>
      <w:proofErr w:type="spellEnd"/>
    </w:p>
    <w:p w14:paraId="188FBF7A" w14:textId="77777777" w:rsidR="000E193E" w:rsidRDefault="00000000">
      <w:pPr>
        <w:numPr>
          <w:ilvl w:val="0"/>
          <w:numId w:val="2"/>
        </w:numPr>
      </w:pPr>
      <w:proofErr w:type="spellStart"/>
      <w:r>
        <w:t>Contratistas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o </w:t>
      </w:r>
      <w:proofErr w:type="spellStart"/>
      <w:r>
        <w:t>proveedores</w:t>
      </w:r>
      <w:proofErr w:type="spellEnd"/>
    </w:p>
    <w:p w14:paraId="5DB1583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Visitantes que accedan a información sensible</w:t>
      </w:r>
    </w:p>
    <w:p w14:paraId="77919529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6.3 CLASIFICACIÓN DE INFORMACIÓN</w:t>
      </w:r>
    </w:p>
    <w:p w14:paraId="271430AB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6.3.1 Información Pública</w:t>
      </w:r>
    </w:p>
    <w:p w14:paraId="4C9BE3D1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Puede divulgarse sin restricciones:</w:t>
      </w:r>
    </w:p>
    <w:p w14:paraId="137F9EA6" w14:textId="77777777" w:rsidR="000E193E" w:rsidRDefault="00000000">
      <w:pPr>
        <w:numPr>
          <w:ilvl w:val="0"/>
          <w:numId w:val="2"/>
        </w:numPr>
      </w:pPr>
      <w:r>
        <w:t xml:space="preserve">Material </w:t>
      </w:r>
      <w:proofErr w:type="spellStart"/>
      <w:r>
        <w:t>promocional</w:t>
      </w:r>
      <w:proofErr w:type="spellEnd"/>
      <w:r>
        <w:t xml:space="preserve"> de </w:t>
      </w:r>
      <w:proofErr w:type="spellStart"/>
      <w:r>
        <w:t>SchoolMe</w:t>
      </w:r>
      <w:proofErr w:type="spellEnd"/>
    </w:p>
    <w:p w14:paraId="21F5F1F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Información publicada en redes sociales oficiales</w:t>
      </w:r>
    </w:p>
    <w:p w14:paraId="73514CC6" w14:textId="77777777" w:rsidR="000E193E" w:rsidRDefault="00000000">
      <w:pPr>
        <w:numPr>
          <w:ilvl w:val="0"/>
          <w:numId w:val="2"/>
        </w:numPr>
      </w:pPr>
      <w:proofErr w:type="spellStart"/>
      <w:r>
        <w:t>Comunicados</w:t>
      </w:r>
      <w:proofErr w:type="spellEnd"/>
      <w:r>
        <w:t xml:space="preserve"> de </w:t>
      </w:r>
      <w:proofErr w:type="spellStart"/>
      <w:r>
        <w:t>prensa</w:t>
      </w:r>
      <w:proofErr w:type="spellEnd"/>
    </w:p>
    <w:p w14:paraId="10FB4E4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6.3.2 </w:t>
      </w:r>
      <w:proofErr w:type="spellStart"/>
      <w:r>
        <w:rPr>
          <w:b w:val="0"/>
        </w:rPr>
        <w:t>Información</w:t>
      </w:r>
      <w:proofErr w:type="spellEnd"/>
      <w:r>
        <w:rPr>
          <w:b w:val="0"/>
        </w:rPr>
        <w:t xml:space="preserve"> Interna</w:t>
      </w:r>
    </w:p>
    <w:p w14:paraId="13F6C77F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Uso interno del proyecto, no se divulga externamente:</w:t>
      </w:r>
    </w:p>
    <w:p w14:paraId="7D501479" w14:textId="77777777" w:rsidR="000E193E" w:rsidRDefault="00000000">
      <w:pPr>
        <w:numPr>
          <w:ilvl w:val="0"/>
          <w:numId w:val="2"/>
        </w:numPr>
      </w:pPr>
      <w:proofErr w:type="spellStart"/>
      <w:r>
        <w:t>Procedimientos</w:t>
      </w:r>
      <w:proofErr w:type="spellEnd"/>
      <w:r>
        <w:t xml:space="preserve"> </w:t>
      </w:r>
      <w:proofErr w:type="spellStart"/>
      <w:r>
        <w:t>operativos</w:t>
      </w:r>
      <w:proofErr w:type="spellEnd"/>
    </w:p>
    <w:p w14:paraId="042E4EC9" w14:textId="77777777" w:rsidR="000E193E" w:rsidRDefault="00000000">
      <w:pPr>
        <w:numPr>
          <w:ilvl w:val="0"/>
          <w:numId w:val="2"/>
        </w:numPr>
      </w:pPr>
      <w:proofErr w:type="spellStart"/>
      <w:r>
        <w:t>Manuales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internos</w:t>
      </w:r>
      <w:proofErr w:type="spellEnd"/>
    </w:p>
    <w:p w14:paraId="7F912CFD" w14:textId="77777777" w:rsidR="000E193E" w:rsidRDefault="00000000">
      <w:pPr>
        <w:numPr>
          <w:ilvl w:val="0"/>
          <w:numId w:val="2"/>
        </w:numPr>
      </w:pPr>
      <w:proofErr w:type="spellStart"/>
      <w:r>
        <w:lastRenderedPageBreak/>
        <w:t>Estructura</w:t>
      </w:r>
      <w:proofErr w:type="spellEnd"/>
      <w:r>
        <w:t xml:space="preserve"> </w:t>
      </w:r>
      <w:proofErr w:type="spellStart"/>
      <w:r>
        <w:t>organizacional</w:t>
      </w:r>
      <w:proofErr w:type="spellEnd"/>
    </w:p>
    <w:p w14:paraId="7F77DA0C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6.3.3 </w:t>
      </w:r>
      <w:proofErr w:type="spellStart"/>
      <w:r>
        <w:rPr>
          <w:b w:val="0"/>
        </w:rPr>
        <w:t>Información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Confidencial</w:t>
      </w:r>
      <w:proofErr w:type="spellEnd"/>
    </w:p>
    <w:p w14:paraId="33F4ED2E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Requiere protección especial y está cubierta por NDA:</w:t>
      </w:r>
    </w:p>
    <w:p w14:paraId="563BCA1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Datos personales:</w:t>
      </w:r>
      <w:r w:rsidRPr="000E2098">
        <w:rPr>
          <w:lang w:val="es-CO"/>
        </w:rPr>
        <w:t xml:space="preserve"> Nombres, documentos, contactos de estudiantes y acudientes</w:t>
      </w:r>
    </w:p>
    <w:p w14:paraId="4EC3A52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Datos académicos:</w:t>
      </w:r>
      <w:r w:rsidRPr="000E2098">
        <w:rPr>
          <w:lang w:val="es-CO"/>
        </w:rPr>
        <w:t xml:space="preserve"> Calificaciones, reportes de comportamiento, asistencia</w:t>
      </w:r>
    </w:p>
    <w:p w14:paraId="42A46F4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Código fuente:</w:t>
      </w:r>
      <w:r w:rsidRPr="000E2098">
        <w:rPr>
          <w:lang w:val="es-CO"/>
        </w:rPr>
        <w:t xml:space="preserve"> Todo el código de la plataforma </w:t>
      </w:r>
      <w:proofErr w:type="spellStart"/>
      <w:r w:rsidRPr="000E2098">
        <w:rPr>
          <w:lang w:val="es-CO"/>
        </w:rPr>
        <w:t>SchoolMe</w:t>
      </w:r>
      <w:proofErr w:type="spellEnd"/>
    </w:p>
    <w:p w14:paraId="394D34D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Documentación técnica:</w:t>
      </w:r>
      <w:r w:rsidRPr="000E2098">
        <w:rPr>
          <w:lang w:val="es-CO"/>
        </w:rPr>
        <w:t xml:space="preserve"> Arquitectura, diagramas, documentación de </w:t>
      </w:r>
      <w:proofErr w:type="spellStart"/>
      <w:r w:rsidRPr="000E2098">
        <w:rPr>
          <w:lang w:val="es-CO"/>
        </w:rPr>
        <w:t>APIs</w:t>
      </w:r>
      <w:proofErr w:type="spellEnd"/>
    </w:p>
    <w:p w14:paraId="61F19564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Credenciales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contraseñas</w:t>
      </w:r>
      <w:proofErr w:type="spellEnd"/>
      <w:r>
        <w:t xml:space="preserve">, tokens, </w:t>
      </w:r>
      <w:proofErr w:type="spellStart"/>
      <w:r>
        <w:t>certificados</w:t>
      </w:r>
      <w:proofErr w:type="spellEnd"/>
    </w:p>
    <w:p w14:paraId="0BFD036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Estrategias de negocio:</w:t>
      </w:r>
      <w:r w:rsidRPr="000E2098">
        <w:rPr>
          <w:lang w:val="es-CO"/>
        </w:rPr>
        <w:t xml:space="preserve"> Planes de desarrollo, </w:t>
      </w:r>
      <w:proofErr w:type="spellStart"/>
      <w:r w:rsidRPr="000E2098">
        <w:rPr>
          <w:lang w:val="es-CO"/>
        </w:rPr>
        <w:t>roadmap</w:t>
      </w:r>
      <w:proofErr w:type="spellEnd"/>
      <w:r w:rsidRPr="000E2098">
        <w:rPr>
          <w:lang w:val="es-CO"/>
        </w:rPr>
        <w:t>, alianzas</w:t>
      </w:r>
    </w:p>
    <w:p w14:paraId="0477893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Información financiera:</w:t>
      </w:r>
      <w:r w:rsidRPr="000E2098">
        <w:rPr>
          <w:lang w:val="es-CO"/>
        </w:rPr>
        <w:t xml:space="preserve"> Presupuestos, costos, contratos comerciales</w:t>
      </w:r>
    </w:p>
    <w:p w14:paraId="78D7C8CF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6.4 CONTENIDO DEL ACUERDO DE CONFIDENCIALIDAD</w:t>
      </w:r>
    </w:p>
    <w:p w14:paraId="093FB87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1: Definición de Información Confidencial</w:t>
      </w:r>
    </w:p>
    <w:p w14:paraId="6C958706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Se considera información confidencial todo dato relacionado con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que no sea de dominio público, </w:t>
      </w:r>
      <w:proofErr w:type="gramStart"/>
      <w:r w:rsidRPr="000E2098">
        <w:rPr>
          <w:lang w:val="es-CO"/>
        </w:rPr>
        <w:t>incluyendo</w:t>
      </w:r>
      <w:proofErr w:type="gramEnd"/>
      <w:r w:rsidRPr="000E2098">
        <w:rPr>
          <w:lang w:val="es-CO"/>
        </w:rPr>
        <w:t xml:space="preserve"> pero no limitándose a: datos de estudiantes y acudientes, código fuente, documentación técnica, credenciales de acceso, estrategias de negocio y cualquier información marcada como "Confidencial".</w:t>
      </w:r>
    </w:p>
    <w:p w14:paraId="3F69D56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2: Obligaciones del Firmante</w:t>
      </w:r>
    </w:p>
    <w:p w14:paraId="5A2DDEA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El firmante se compromete a:</w:t>
      </w:r>
    </w:p>
    <w:p w14:paraId="2CC3E35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revelar información confidencial a terceros sin autorización escrita</w:t>
      </w:r>
    </w:p>
    <w:p w14:paraId="71F57AA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No usar información confidencial para fines distintos a sus funciones en </w:t>
      </w:r>
      <w:proofErr w:type="spellStart"/>
      <w:r w:rsidRPr="000E2098">
        <w:rPr>
          <w:lang w:val="es-CO"/>
        </w:rPr>
        <w:t>SchoolMe</w:t>
      </w:r>
      <w:proofErr w:type="spellEnd"/>
    </w:p>
    <w:p w14:paraId="716FA17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Proteger la información con el mismo cuidado que protegería su propia información confidencial</w:t>
      </w:r>
    </w:p>
    <w:p w14:paraId="6292975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Limitar el acceso a información confidencial solo a personas autorizadas que necesiten conocerla</w:t>
      </w:r>
    </w:p>
    <w:p w14:paraId="2CC5C71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Devolver o destruir toda información confidencial al terminar la relación con </w:t>
      </w:r>
      <w:proofErr w:type="spellStart"/>
      <w:r w:rsidRPr="000E2098">
        <w:rPr>
          <w:lang w:val="es-CO"/>
        </w:rPr>
        <w:t>SchoolMe</w:t>
      </w:r>
      <w:proofErr w:type="spellEnd"/>
    </w:p>
    <w:p w14:paraId="3A73A44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3: Excepciones</w:t>
      </w:r>
    </w:p>
    <w:p w14:paraId="0173343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No se considera violación de confidencialidad cuando:</w:t>
      </w:r>
    </w:p>
    <w:p w14:paraId="3BA6900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La información es o se vuelve de dominio público sin culpa del firmante</w:t>
      </w:r>
    </w:p>
    <w:p w14:paraId="7FEF130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La información ya era conocida por el firmante antes de la divulgación</w:t>
      </w:r>
    </w:p>
    <w:p w14:paraId="11BB218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La divulgación es requerida por mandato legal o judicial (previa notificación a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)</w:t>
      </w:r>
    </w:p>
    <w:p w14:paraId="53032F35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4: Vigencia</w:t>
      </w:r>
    </w:p>
    <w:p w14:paraId="3C36F04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Este acuerdo permanece vigente durante toda la relación con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y por un período adicional de </w:t>
      </w:r>
      <w:r w:rsidRPr="000E2098">
        <w:rPr>
          <w:b/>
          <w:lang w:val="es-CO"/>
        </w:rPr>
        <w:t>2 años</w:t>
      </w:r>
      <w:r w:rsidRPr="000E2098">
        <w:rPr>
          <w:lang w:val="es-CO"/>
        </w:rPr>
        <w:t xml:space="preserve"> después de su terminación.</w:t>
      </w:r>
    </w:p>
    <w:p w14:paraId="22AD90F7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lastRenderedPageBreak/>
        <w:t>Cláusula 5: Consecuencias del Incumplimiento</w:t>
      </w:r>
    </w:p>
    <w:p w14:paraId="779F2925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El incumplimiento de este acuerdo puede resultar en:</w:t>
      </w:r>
    </w:p>
    <w:p w14:paraId="2FFA735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Terminación inmediata de la relación contractual</w:t>
      </w:r>
    </w:p>
    <w:p w14:paraId="3627B709" w14:textId="77777777" w:rsidR="000E193E" w:rsidRDefault="00000000">
      <w:pPr>
        <w:numPr>
          <w:ilvl w:val="0"/>
          <w:numId w:val="2"/>
        </w:numPr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</w:t>
      </w:r>
      <w:proofErr w:type="spellStart"/>
      <w:r>
        <w:t>civiles</w:t>
      </w:r>
      <w:proofErr w:type="spellEnd"/>
      <w:r>
        <w:t xml:space="preserve"> y </w:t>
      </w:r>
      <w:proofErr w:type="spellStart"/>
      <w:r>
        <w:t>penales</w:t>
      </w:r>
      <w:proofErr w:type="spellEnd"/>
    </w:p>
    <w:p w14:paraId="2CA5935C" w14:textId="77777777" w:rsidR="000E193E" w:rsidRDefault="00000000">
      <w:pPr>
        <w:numPr>
          <w:ilvl w:val="0"/>
          <w:numId w:val="2"/>
        </w:numPr>
      </w:pPr>
      <w:proofErr w:type="spellStart"/>
      <w:r>
        <w:t>Reclamación</w:t>
      </w:r>
      <w:proofErr w:type="spellEnd"/>
      <w:r>
        <w:t xml:space="preserve"> de </w:t>
      </w:r>
      <w:proofErr w:type="spellStart"/>
      <w:r>
        <w:t>daños</w:t>
      </w:r>
      <w:proofErr w:type="spellEnd"/>
      <w:r>
        <w:t xml:space="preserve"> y </w:t>
      </w:r>
      <w:proofErr w:type="spellStart"/>
      <w:r>
        <w:t>perjuicios</w:t>
      </w:r>
      <w:proofErr w:type="spellEnd"/>
    </w:p>
    <w:p w14:paraId="6713080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Cualquier otra medida permitida por la ley</w:t>
      </w:r>
    </w:p>
    <w:p w14:paraId="602741E4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Cláusula 6: Jurisdicción</w:t>
      </w:r>
    </w:p>
    <w:p w14:paraId="5D17A9C2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Este acuerdo se rige por las leyes de la República de Colombia y cualquier disputa será resuelta en los tribunales de Neiva, Huila.</w:t>
      </w:r>
    </w:p>
    <w:p w14:paraId="6FD860D3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6.5 PROCESO DE FIRMA</w:t>
      </w:r>
    </w:p>
    <w:p w14:paraId="5B076753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Para aprendices SENA y personal nuevo:</w:t>
      </w:r>
    </w:p>
    <w:p w14:paraId="4613D1EA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RRHH entrega NDA junto con contrato en proceso de vinculación</w:t>
      </w:r>
    </w:p>
    <w:p w14:paraId="0168D408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Se explican las cláusulas y se resuelven dudas</w:t>
      </w:r>
    </w:p>
    <w:p w14:paraId="2D9AD81A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Firmante lee, firma y fecha el documento</w:t>
      </w:r>
    </w:p>
    <w:p w14:paraId="286122D5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>Se escanea y archiva en expediente digital</w:t>
      </w:r>
    </w:p>
    <w:p w14:paraId="31820C00" w14:textId="77777777" w:rsidR="000E193E" w:rsidRDefault="00000000">
      <w:pPr>
        <w:numPr>
          <w:ilvl w:val="0"/>
          <w:numId w:val="4"/>
        </w:numPr>
      </w:pPr>
      <w:r>
        <w:t xml:space="preserve">Copia se </w:t>
      </w:r>
      <w:proofErr w:type="spellStart"/>
      <w:r>
        <w:t>entrega</w:t>
      </w:r>
      <w:proofErr w:type="spellEnd"/>
      <w:r>
        <w:t xml:space="preserve"> al </w:t>
      </w:r>
      <w:proofErr w:type="spellStart"/>
      <w:r>
        <w:t>firmante</w:t>
      </w:r>
      <w:proofErr w:type="spellEnd"/>
    </w:p>
    <w:p w14:paraId="65132A30" w14:textId="77777777" w:rsidR="000E193E" w:rsidRPr="000E2098" w:rsidRDefault="00000000">
      <w:pPr>
        <w:numPr>
          <w:ilvl w:val="0"/>
          <w:numId w:val="4"/>
        </w:numPr>
        <w:rPr>
          <w:lang w:val="es-CO"/>
        </w:rPr>
      </w:pPr>
      <w:r w:rsidRPr="000E2098">
        <w:rPr>
          <w:lang w:val="es-CO"/>
        </w:rPr>
        <w:t xml:space="preserve">Se registra en control de </w:t>
      </w:r>
      <w:proofErr w:type="spellStart"/>
      <w:r w:rsidRPr="000E2098">
        <w:rPr>
          <w:lang w:val="es-CO"/>
        </w:rPr>
        <w:t>NDAs</w:t>
      </w:r>
      <w:proofErr w:type="spellEnd"/>
    </w:p>
    <w:p w14:paraId="2B464EE4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Para </w:t>
      </w:r>
      <w:proofErr w:type="spellStart"/>
      <w:r>
        <w:rPr>
          <w:b w:val="0"/>
        </w:rPr>
        <w:t>contratistas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externos</w:t>
      </w:r>
      <w:proofErr w:type="spellEnd"/>
      <w:r>
        <w:rPr>
          <w:b w:val="0"/>
        </w:rPr>
        <w:t>:</w:t>
      </w:r>
    </w:p>
    <w:p w14:paraId="434D3BB9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Coordinador solicita a RRHH preparar NDA específico</w:t>
      </w:r>
    </w:p>
    <w:p w14:paraId="04F8F935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Se envía por correo para revisión</w:t>
      </w:r>
    </w:p>
    <w:p w14:paraId="5E7D274A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Firma digital o física antes de iniciar trabajos</w:t>
      </w:r>
    </w:p>
    <w:p w14:paraId="02593534" w14:textId="77777777" w:rsidR="000E193E" w:rsidRPr="000E2098" w:rsidRDefault="00000000">
      <w:pPr>
        <w:numPr>
          <w:ilvl w:val="0"/>
          <w:numId w:val="5"/>
        </w:numPr>
        <w:rPr>
          <w:lang w:val="es-CO"/>
        </w:rPr>
      </w:pPr>
      <w:r w:rsidRPr="000E2098">
        <w:rPr>
          <w:lang w:val="es-CO"/>
        </w:rPr>
        <w:t>Se archiva en carpeta de contratistas</w:t>
      </w:r>
    </w:p>
    <w:p w14:paraId="335AADE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Para </w:t>
      </w:r>
      <w:proofErr w:type="spellStart"/>
      <w:r>
        <w:rPr>
          <w:b w:val="0"/>
        </w:rPr>
        <w:t>visitantes</w:t>
      </w:r>
      <w:proofErr w:type="spellEnd"/>
      <w:r>
        <w:rPr>
          <w:b w:val="0"/>
        </w:rPr>
        <w:t>:</w:t>
      </w:r>
    </w:p>
    <w:p w14:paraId="38CE88F5" w14:textId="77777777" w:rsidR="000E193E" w:rsidRPr="000E2098" w:rsidRDefault="00000000">
      <w:pPr>
        <w:numPr>
          <w:ilvl w:val="0"/>
          <w:numId w:val="6"/>
        </w:numPr>
        <w:rPr>
          <w:lang w:val="es-CO"/>
        </w:rPr>
      </w:pPr>
      <w:r w:rsidRPr="000E2098">
        <w:rPr>
          <w:lang w:val="es-CO"/>
        </w:rPr>
        <w:t>Si van a acceder a información sensible, firman NDA simplificado</w:t>
      </w:r>
    </w:p>
    <w:p w14:paraId="6668EA28" w14:textId="77777777" w:rsidR="000E193E" w:rsidRPr="000E2098" w:rsidRDefault="00000000">
      <w:pPr>
        <w:numPr>
          <w:ilvl w:val="0"/>
          <w:numId w:val="6"/>
        </w:numPr>
        <w:rPr>
          <w:lang w:val="es-CO"/>
        </w:rPr>
      </w:pPr>
      <w:r w:rsidRPr="000E2098">
        <w:rPr>
          <w:lang w:val="es-CO"/>
        </w:rPr>
        <w:t>Se archiva en carpeta de visitantes con fecha y motivo</w:t>
      </w:r>
    </w:p>
    <w:p w14:paraId="61EBE17D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6.6 RECORDATORIOS PERIÓDICOS</w:t>
      </w:r>
    </w:p>
    <w:p w14:paraId="313653E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Al inicio de cada año se envía correo recordatorio de vigencia del NDA</w:t>
      </w:r>
    </w:p>
    <w:p w14:paraId="0C3D701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En capacitaciones trimestrales se refuerza importancia de confidencialidad</w:t>
      </w:r>
    </w:p>
    <w:p w14:paraId="2C017AB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Al terminar vinculación se entrega carta recordatoria</w:t>
      </w:r>
    </w:p>
    <w:p w14:paraId="4FCDBB4F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6.7 ALMACENAMIENTO</w:t>
      </w:r>
    </w:p>
    <w:p w14:paraId="2297B71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proofErr w:type="spellStart"/>
      <w:r w:rsidRPr="000E2098">
        <w:rPr>
          <w:lang w:val="es-CO"/>
        </w:rPr>
        <w:t>NDAs</w:t>
      </w:r>
      <w:proofErr w:type="spellEnd"/>
      <w:r w:rsidRPr="000E2098">
        <w:rPr>
          <w:lang w:val="es-CO"/>
        </w:rPr>
        <w:t xml:space="preserve"> firmados se archivan en expediente de cada persona</w:t>
      </w:r>
    </w:p>
    <w:p w14:paraId="3156DA3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Respaldo digital en carpeta segura cifrada</w:t>
      </w:r>
    </w:p>
    <w:p w14:paraId="6BFD93E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Acceso restringido solo a RRHH y Coordinador</w:t>
      </w:r>
    </w:p>
    <w:p w14:paraId="7A1F88F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lastRenderedPageBreak/>
        <w:t>Conservación: 5 años después de terminación de relación</w:t>
      </w:r>
    </w:p>
    <w:p w14:paraId="26D63E61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6.8 RESPONSABILIDADES</w:t>
      </w:r>
    </w:p>
    <w:p w14:paraId="0423D03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RRHH:</w:t>
      </w:r>
      <w:r w:rsidRPr="000E2098">
        <w:rPr>
          <w:lang w:val="es-CO"/>
        </w:rPr>
        <w:t xml:space="preserve"> Preparar, gestionar firma, archivar y controlar </w:t>
      </w:r>
      <w:proofErr w:type="spellStart"/>
      <w:r w:rsidRPr="000E2098">
        <w:rPr>
          <w:lang w:val="es-CO"/>
        </w:rPr>
        <w:t>NDAs</w:t>
      </w:r>
      <w:proofErr w:type="spellEnd"/>
    </w:p>
    <w:p w14:paraId="6CF720D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Coordinador:</w:t>
      </w:r>
      <w:r w:rsidRPr="000E2098">
        <w:rPr>
          <w:lang w:val="es-CO"/>
        </w:rPr>
        <w:t xml:space="preserve"> Aprobar </w:t>
      </w:r>
      <w:proofErr w:type="spellStart"/>
      <w:r w:rsidRPr="000E2098">
        <w:rPr>
          <w:lang w:val="es-CO"/>
        </w:rPr>
        <w:t>NDAs</w:t>
      </w:r>
      <w:proofErr w:type="spellEnd"/>
      <w:r w:rsidRPr="000E2098">
        <w:rPr>
          <w:lang w:val="es-CO"/>
        </w:rPr>
        <w:t xml:space="preserve"> para casos especiales</w:t>
      </w:r>
    </w:p>
    <w:p w14:paraId="5FB4FDE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Todo el personal:</w:t>
      </w:r>
      <w:r w:rsidRPr="000E2098">
        <w:rPr>
          <w:lang w:val="es-CO"/>
        </w:rPr>
        <w:t xml:space="preserve"> Cumplir estrictamente con lo firmado</w:t>
      </w:r>
    </w:p>
    <w:p w14:paraId="3D7C65BF" w14:textId="77777777" w:rsidR="000E193E" w:rsidRDefault="00000000">
      <w:r>
        <w:pict w14:anchorId="5995CACC">
          <v:rect id="_x0000_i1032" style="width:470.3pt;height:1.5pt" o:hrstd="t" o:hr="t" fillcolor="gray" stroked="f">
            <v:path strokeok="f"/>
          </v:rect>
        </w:pict>
      </w:r>
    </w:p>
    <w:p w14:paraId="68583563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7. POLÍTICA DE TRABAJO REMOTO (A.6.7 - A.6.8)</w:t>
      </w:r>
    </w:p>
    <w:p w14:paraId="1B05117A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7.1 OBJETIVO</w:t>
      </w:r>
    </w:p>
    <w:p w14:paraId="2C7C2820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Garantizar la seguridad de la información cuando el personal está trabajando de forma remota, protegiendo los datos incluso fuera de las instalaciones físicas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.</w:t>
      </w:r>
    </w:p>
    <w:p w14:paraId="321C0CF2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7.2 ALCANCE</w:t>
      </w:r>
    </w:p>
    <w:p w14:paraId="79297807" w14:textId="77777777" w:rsidR="000E193E" w:rsidRDefault="00000000">
      <w:proofErr w:type="spellStart"/>
      <w:r>
        <w:t>Aplica</w:t>
      </w:r>
      <w:proofErr w:type="spellEnd"/>
      <w:r>
        <w:t xml:space="preserve"> a:</w:t>
      </w:r>
    </w:p>
    <w:p w14:paraId="46EE95C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Aprendices SENA en modalidad de trabajo remoto</w:t>
      </w:r>
    </w:p>
    <w:p w14:paraId="49F41F0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Personal que ocasionalmente trabaje desde casa</w:t>
      </w:r>
    </w:p>
    <w:p w14:paraId="35560F9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Colaboradores que accedan a sistemas desde ubicaciones externas</w:t>
      </w:r>
    </w:p>
    <w:p w14:paraId="41A06CAB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7.3 REQUISITOS OBLIGATORIOS DE SEGURIDAD</w:t>
      </w:r>
    </w:p>
    <w:p w14:paraId="4275B60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7.3.1 </w:t>
      </w:r>
      <w:proofErr w:type="spellStart"/>
      <w:r>
        <w:rPr>
          <w:b w:val="0"/>
        </w:rPr>
        <w:t>Conectividad</w:t>
      </w:r>
      <w:proofErr w:type="spellEnd"/>
    </w:p>
    <w:p w14:paraId="38D54F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Uso obligatorio de VPN Hostinger</w:t>
      </w:r>
      <w:r w:rsidRPr="000E2098">
        <w:rPr>
          <w:lang w:val="es-CO"/>
        </w:rPr>
        <w:t xml:space="preserve"> para cualquier acceso a sistemas </w:t>
      </w:r>
      <w:proofErr w:type="spellStart"/>
      <w:r w:rsidRPr="000E2098">
        <w:rPr>
          <w:lang w:val="es-CO"/>
        </w:rPr>
        <w:t>SchoolMe</w:t>
      </w:r>
      <w:proofErr w:type="spellEnd"/>
    </w:p>
    <w:p w14:paraId="6A6772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Autenticación de dos factores (2FA)</w:t>
      </w:r>
      <w:r w:rsidRPr="000E2098">
        <w:rPr>
          <w:lang w:val="es-CO"/>
        </w:rPr>
        <w:t xml:space="preserve"> habilitada en VPN y cuentas críticas</w:t>
      </w:r>
    </w:p>
    <w:p w14:paraId="1DB0499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Prohibido</w:t>
      </w:r>
      <w:r w:rsidRPr="000E2098">
        <w:rPr>
          <w:lang w:val="es-CO"/>
        </w:rPr>
        <w:t xml:space="preserve"> acceder a sistemas desde redes públicas sin VPN (cafés, centros comerciales, aeropuertos)</w:t>
      </w:r>
    </w:p>
    <w:p w14:paraId="0F04ADE8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7.3.2 </w:t>
      </w:r>
      <w:proofErr w:type="spellStart"/>
      <w:r>
        <w:rPr>
          <w:b w:val="0"/>
        </w:rPr>
        <w:t>Dispositivos</w:t>
      </w:r>
      <w:proofErr w:type="spellEnd"/>
    </w:p>
    <w:p w14:paraId="419054A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Equipo corporativo preferido:</w:t>
      </w:r>
      <w:r w:rsidRPr="000E2098">
        <w:rPr>
          <w:lang w:val="es-CO"/>
        </w:rPr>
        <w:t xml:space="preserve"> Laptop asignada por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con configuraciones de seguridad</w:t>
      </w:r>
    </w:p>
    <w:p w14:paraId="590C6D6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Cifrado de disco obligatorio:</w:t>
      </w:r>
      <w:r w:rsidRPr="000E2098">
        <w:rPr>
          <w:lang w:val="es-CO"/>
        </w:rPr>
        <w:t xml:space="preserve"> BitLocker (Windows) o </w:t>
      </w:r>
      <w:proofErr w:type="spellStart"/>
      <w:r w:rsidRPr="000E2098">
        <w:rPr>
          <w:lang w:val="es-CO"/>
        </w:rPr>
        <w:t>FileVault</w:t>
      </w:r>
      <w:proofErr w:type="spellEnd"/>
      <w:r w:rsidRPr="000E2098">
        <w:rPr>
          <w:lang w:val="es-CO"/>
        </w:rPr>
        <w:t xml:space="preserve"> (Mac) activado</w:t>
      </w:r>
    </w:p>
    <w:p w14:paraId="4CCEB18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Antivirus actualizado:</w:t>
      </w:r>
      <w:r w:rsidRPr="000E2098">
        <w:rPr>
          <w:lang w:val="es-CO"/>
        </w:rPr>
        <w:t xml:space="preserve"> Verificación semanal de actualizaciones</w:t>
      </w:r>
    </w:p>
    <w:p w14:paraId="307CA9E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Firewall activo:</w:t>
      </w:r>
      <w:r w:rsidRPr="000E2098">
        <w:rPr>
          <w:lang w:val="es-CO"/>
        </w:rPr>
        <w:t xml:space="preserve"> No desactivar el firewall del sistema operativo</w:t>
      </w:r>
    </w:p>
    <w:p w14:paraId="39900A4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Sistema operativo actualizado:</w:t>
      </w:r>
      <w:r w:rsidRPr="000E2098">
        <w:rPr>
          <w:lang w:val="es-CO"/>
        </w:rPr>
        <w:t xml:space="preserve"> Instalar parches de seguridad en máximo 7 días</w:t>
      </w:r>
    </w:p>
    <w:p w14:paraId="65E6C7BD" w14:textId="77777777" w:rsidR="000E193E" w:rsidRDefault="00000000">
      <w:pPr>
        <w:pStyle w:val="Ttulo3"/>
        <w:rPr>
          <w:b w:val="0"/>
        </w:rPr>
      </w:pPr>
      <w:r>
        <w:rPr>
          <w:b w:val="0"/>
        </w:rPr>
        <w:t>7.3.3 Redes Wi-Fi</w:t>
      </w:r>
    </w:p>
    <w:p w14:paraId="6189933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Red doméstica segura:</w:t>
      </w:r>
      <w:r w:rsidRPr="000E2098">
        <w:rPr>
          <w:lang w:val="es-CO"/>
        </w:rPr>
        <w:t xml:space="preserve"> Cambiar contraseña predeterminada del </w:t>
      </w:r>
      <w:proofErr w:type="spellStart"/>
      <w:r w:rsidRPr="000E2098">
        <w:rPr>
          <w:lang w:val="es-CO"/>
        </w:rPr>
        <w:t>router</w:t>
      </w:r>
      <w:proofErr w:type="spellEnd"/>
    </w:p>
    <w:p w14:paraId="75E1CB5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Cifrado WPA2 o WPA3:</w:t>
      </w:r>
      <w:r w:rsidRPr="000E2098">
        <w:rPr>
          <w:lang w:val="es-CO"/>
        </w:rPr>
        <w:t xml:space="preserve"> Nunca usar redes abiertas sin cifrado</w:t>
      </w:r>
    </w:p>
    <w:p w14:paraId="7241EBE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SSID no predeterminado:</w:t>
      </w:r>
      <w:r w:rsidRPr="000E2098">
        <w:rPr>
          <w:lang w:val="es-CO"/>
        </w:rPr>
        <w:t xml:space="preserve"> Cambiar nombre de red del fabricante</w:t>
      </w:r>
    </w:p>
    <w:p w14:paraId="66047C3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Ocultar SSID:</w:t>
      </w:r>
      <w:r w:rsidRPr="000E2098">
        <w:rPr>
          <w:lang w:val="es-CO"/>
        </w:rPr>
        <w:t xml:space="preserve"> Recomendado para mayor seguridad</w:t>
      </w:r>
    </w:p>
    <w:p w14:paraId="551D84AC" w14:textId="77777777" w:rsidR="000E193E" w:rsidRDefault="00000000">
      <w:pPr>
        <w:pStyle w:val="Ttulo3"/>
        <w:rPr>
          <w:b w:val="0"/>
        </w:rPr>
      </w:pPr>
      <w:r>
        <w:rPr>
          <w:b w:val="0"/>
        </w:rPr>
        <w:lastRenderedPageBreak/>
        <w:t xml:space="preserve">7.3.4 Espacio </w:t>
      </w:r>
      <w:proofErr w:type="spellStart"/>
      <w:r>
        <w:rPr>
          <w:b w:val="0"/>
        </w:rPr>
        <w:t>físico</w:t>
      </w:r>
      <w:proofErr w:type="spellEnd"/>
      <w:r>
        <w:rPr>
          <w:b w:val="0"/>
        </w:rPr>
        <w:t xml:space="preserve"> de </w:t>
      </w:r>
      <w:proofErr w:type="spellStart"/>
      <w:r>
        <w:rPr>
          <w:b w:val="0"/>
        </w:rPr>
        <w:t>trabajo</w:t>
      </w:r>
      <w:proofErr w:type="spellEnd"/>
    </w:p>
    <w:p w14:paraId="687793A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Espacio privado:</w:t>
      </w:r>
      <w:r w:rsidRPr="000E2098">
        <w:rPr>
          <w:lang w:val="es-CO"/>
        </w:rPr>
        <w:t xml:space="preserve"> Evitar trabajar en espacios donde terceros puedan ver la pantalla</w:t>
      </w:r>
    </w:p>
    <w:p w14:paraId="4E6826F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Bloqueo de pantalla:</w:t>
      </w:r>
      <w:r w:rsidRPr="000E2098">
        <w:rPr>
          <w:lang w:val="es-CO"/>
        </w:rPr>
        <w:t xml:space="preserve"> Activar bloqueo automático después de 5 minutos de inactividad</w:t>
      </w:r>
    </w:p>
    <w:p w14:paraId="0CAC900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Privacidad visual:</w:t>
      </w:r>
      <w:r w:rsidRPr="000E2098">
        <w:rPr>
          <w:lang w:val="es-CO"/>
        </w:rPr>
        <w:t xml:space="preserve"> No trabajar con datos confidenciales en lugares públicos</w:t>
      </w:r>
    </w:p>
    <w:p w14:paraId="531E276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Respaldo físico:</w:t>
      </w:r>
      <w:r w:rsidRPr="000E2098">
        <w:rPr>
          <w:lang w:val="es-CO"/>
        </w:rPr>
        <w:t xml:space="preserve"> No dejar equipos ni documentos a la vista en ausencias</w:t>
      </w:r>
    </w:p>
    <w:p w14:paraId="46DA3923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7.4 ACCESO A SISTEMAS</w:t>
      </w:r>
    </w:p>
    <w:p w14:paraId="3CCEDFB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7.4.1 </w:t>
      </w:r>
      <w:proofErr w:type="spellStart"/>
      <w:r>
        <w:rPr>
          <w:b w:val="0"/>
        </w:rPr>
        <w:t>Credenciales</w:t>
      </w:r>
      <w:proofErr w:type="spellEnd"/>
    </w:p>
    <w:p w14:paraId="676832F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Contraseñas robustas:</w:t>
      </w:r>
      <w:r w:rsidRPr="000E2098">
        <w:rPr>
          <w:lang w:val="es-CO"/>
        </w:rPr>
        <w:t xml:space="preserve"> Mínimo 12 caracteres, combinando mayúsculas, minúsculas, números y símbolos</w:t>
      </w:r>
    </w:p>
    <w:p w14:paraId="2377E0E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compartir credenciales:</w:t>
      </w:r>
      <w:r w:rsidRPr="000E2098">
        <w:rPr>
          <w:lang w:val="es-CO"/>
        </w:rPr>
        <w:t xml:space="preserve"> Cada usuario debe usar sus propias cuentas</w:t>
      </w:r>
    </w:p>
    <w:p w14:paraId="48FC0071" w14:textId="77777777" w:rsidR="000E193E" w:rsidRDefault="00000000">
      <w:pPr>
        <w:numPr>
          <w:ilvl w:val="0"/>
          <w:numId w:val="2"/>
        </w:numPr>
      </w:pPr>
      <w:r>
        <w:rPr>
          <w:b/>
        </w:rPr>
        <w:t xml:space="preserve">Cambio </w:t>
      </w:r>
      <w:proofErr w:type="spellStart"/>
      <w:r>
        <w:rPr>
          <w:b/>
        </w:rPr>
        <w:t>periódico</w:t>
      </w:r>
      <w:proofErr w:type="spellEnd"/>
      <w:r>
        <w:rPr>
          <w:b/>
        </w:rPr>
        <w:t>:</w:t>
      </w:r>
      <w:r>
        <w:t xml:space="preserve"> Cada 90 días</w:t>
      </w:r>
    </w:p>
    <w:p w14:paraId="06A9D8E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Gestor de contraseñas recomendado:</w:t>
      </w:r>
      <w:r w:rsidRPr="000E2098">
        <w:rPr>
          <w:lang w:val="es-CO"/>
        </w:rPr>
        <w:t xml:space="preserve"> Uso de herramientas como </w:t>
      </w:r>
      <w:proofErr w:type="spellStart"/>
      <w:r w:rsidRPr="000E2098">
        <w:rPr>
          <w:lang w:val="es-CO"/>
        </w:rPr>
        <w:t>Bitwarden</w:t>
      </w:r>
      <w:proofErr w:type="spellEnd"/>
      <w:r w:rsidRPr="000E2098">
        <w:rPr>
          <w:lang w:val="es-CO"/>
        </w:rPr>
        <w:t>, 1Password</w:t>
      </w:r>
    </w:p>
    <w:p w14:paraId="3CF3C8D3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7.4.2 </w:t>
      </w:r>
      <w:proofErr w:type="spellStart"/>
      <w:r>
        <w:rPr>
          <w:b w:val="0"/>
        </w:rPr>
        <w:t>Sesiones</w:t>
      </w:r>
      <w:proofErr w:type="spellEnd"/>
    </w:p>
    <w:p w14:paraId="6F6C207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Cerrar sesión:</w:t>
      </w:r>
      <w:r w:rsidRPr="000E2098">
        <w:rPr>
          <w:lang w:val="es-CO"/>
        </w:rPr>
        <w:t xml:space="preserve"> Al finalizar jornada laboral</w:t>
      </w:r>
    </w:p>
    <w:p w14:paraId="2227537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guardar contraseñas en navegador:</w:t>
      </w:r>
      <w:r w:rsidRPr="000E2098">
        <w:rPr>
          <w:lang w:val="es-CO"/>
        </w:rPr>
        <w:t xml:space="preserve"> En equipos compartidos</w:t>
      </w:r>
    </w:p>
    <w:p w14:paraId="59B915F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Notificación de actividad sospechosa:</w:t>
      </w:r>
      <w:r w:rsidRPr="000E2098">
        <w:rPr>
          <w:lang w:val="es-CO"/>
        </w:rPr>
        <w:t xml:space="preserve"> Reportar inmediatamente intentos de acceso no autorizados</w:t>
      </w:r>
    </w:p>
    <w:p w14:paraId="2C8C0DCE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7.5 ALMACENAMIENTO Y RESPALDO</w:t>
      </w:r>
    </w:p>
    <w:p w14:paraId="13FA5B59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7.5.1 </w:t>
      </w:r>
      <w:proofErr w:type="spellStart"/>
      <w:r>
        <w:rPr>
          <w:b w:val="0"/>
        </w:rPr>
        <w:t>Almacenamiento</w:t>
      </w:r>
      <w:proofErr w:type="spellEnd"/>
      <w:r>
        <w:rPr>
          <w:b w:val="0"/>
        </w:rPr>
        <w:t xml:space="preserve"> local</w:t>
      </w:r>
    </w:p>
    <w:p w14:paraId="068F321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Evitar almacenamiento local de datos confidenciales:</w:t>
      </w:r>
      <w:r w:rsidRPr="000E2098">
        <w:rPr>
          <w:lang w:val="es-CO"/>
        </w:rPr>
        <w:t xml:space="preserve"> Usar repositorios en la nube autorizados</w:t>
      </w:r>
    </w:p>
    <w:p w14:paraId="3E80434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Cifrado de archivos sensibles:</w:t>
      </w:r>
      <w:r w:rsidRPr="000E2098">
        <w:rPr>
          <w:lang w:val="es-CO"/>
        </w:rPr>
        <w:t xml:space="preserve"> Si se almacenan localmente, deben cifrarse</w:t>
      </w:r>
    </w:p>
    <w:p w14:paraId="59A23F8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usar USB externos:</w:t>
      </w:r>
      <w:r w:rsidRPr="000E2098">
        <w:rPr>
          <w:lang w:val="es-CO"/>
        </w:rPr>
        <w:t xml:space="preserve"> Salvo autorización expresa y con cifrado</w:t>
      </w:r>
    </w:p>
    <w:p w14:paraId="406D03FA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7.5.2 </w:t>
      </w:r>
      <w:proofErr w:type="spellStart"/>
      <w:r>
        <w:rPr>
          <w:b w:val="0"/>
        </w:rPr>
        <w:t>Respaldo</w:t>
      </w:r>
      <w:proofErr w:type="spellEnd"/>
    </w:p>
    <w:p w14:paraId="313E5C0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Respaldo automático:</w:t>
      </w:r>
      <w:r w:rsidRPr="000E2098">
        <w:rPr>
          <w:lang w:val="es-CO"/>
        </w:rPr>
        <w:t xml:space="preserve"> Configurar </w:t>
      </w:r>
      <w:proofErr w:type="spellStart"/>
      <w:r w:rsidRPr="000E2098">
        <w:rPr>
          <w:lang w:val="es-CO"/>
        </w:rPr>
        <w:t>backup</w:t>
      </w:r>
      <w:proofErr w:type="spellEnd"/>
      <w:r w:rsidRPr="000E2098">
        <w:rPr>
          <w:lang w:val="es-CO"/>
        </w:rPr>
        <w:t xml:space="preserve"> de código y documentos importantes</w:t>
      </w:r>
    </w:p>
    <w:p w14:paraId="405E041D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Repositorios autorizados:</w:t>
      </w:r>
      <w:r w:rsidRPr="000E2098">
        <w:rPr>
          <w:lang w:val="es-CO"/>
        </w:rPr>
        <w:t xml:space="preserve"> GitHub, Google Drive corporativo, servidor </w:t>
      </w:r>
      <w:proofErr w:type="spellStart"/>
      <w:r w:rsidRPr="000E2098">
        <w:rPr>
          <w:lang w:val="es-CO"/>
        </w:rPr>
        <w:t>SchoolMe</w:t>
      </w:r>
      <w:proofErr w:type="spellEnd"/>
    </w:p>
    <w:p w14:paraId="71D0988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Verificación semanal:</w:t>
      </w:r>
      <w:r w:rsidRPr="000E2098">
        <w:rPr>
          <w:lang w:val="es-CO"/>
        </w:rPr>
        <w:t xml:space="preserve"> Comprobar que respaldos se ejecuten correctamente</w:t>
      </w:r>
    </w:p>
    <w:p w14:paraId="6A77BA78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7.6 COMUNICACIONES</w:t>
      </w:r>
    </w:p>
    <w:p w14:paraId="0E39888E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7.6.1 </w:t>
      </w:r>
      <w:proofErr w:type="spellStart"/>
      <w:r>
        <w:rPr>
          <w:b w:val="0"/>
        </w:rPr>
        <w:t>Videoconferencias</w:t>
      </w:r>
      <w:proofErr w:type="spellEnd"/>
    </w:p>
    <w:p w14:paraId="503865D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Herramientas autorizadas:</w:t>
      </w:r>
      <w:r w:rsidRPr="000E2098">
        <w:rPr>
          <w:lang w:val="es-CO"/>
        </w:rPr>
        <w:t xml:space="preserve"> Google </w:t>
      </w:r>
      <w:proofErr w:type="spellStart"/>
      <w:r w:rsidRPr="000E2098">
        <w:rPr>
          <w:lang w:val="es-CO"/>
        </w:rPr>
        <w:t>Meet</w:t>
      </w:r>
      <w:proofErr w:type="spellEnd"/>
      <w:r w:rsidRPr="000E2098">
        <w:rPr>
          <w:lang w:val="es-CO"/>
        </w:rPr>
        <w:t xml:space="preserve">, </w:t>
      </w:r>
      <w:proofErr w:type="gramStart"/>
      <w:r w:rsidRPr="000E2098">
        <w:rPr>
          <w:lang w:val="es-CO"/>
        </w:rPr>
        <w:t>Zoom</w:t>
      </w:r>
      <w:proofErr w:type="gramEnd"/>
      <w:r w:rsidRPr="000E2098">
        <w:rPr>
          <w:lang w:val="es-CO"/>
        </w:rPr>
        <w:t xml:space="preserve"> con cuenta corporativa, Microsoft </w:t>
      </w:r>
      <w:proofErr w:type="spellStart"/>
      <w:r w:rsidRPr="000E2098">
        <w:rPr>
          <w:lang w:val="es-CO"/>
        </w:rPr>
        <w:t>Teams</w:t>
      </w:r>
      <w:proofErr w:type="spellEnd"/>
    </w:p>
    <w:p w14:paraId="1EA789B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Fondos virtuales:</w:t>
      </w:r>
      <w:r w:rsidRPr="000E2098">
        <w:rPr>
          <w:lang w:val="es-CO"/>
        </w:rPr>
        <w:t xml:space="preserve"> Usar fondos difuminados para no exponer espacio personal</w:t>
      </w:r>
    </w:p>
    <w:p w14:paraId="1C5A726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Micrófonos y cámaras:</w:t>
      </w:r>
      <w:r w:rsidRPr="000E2098">
        <w:rPr>
          <w:lang w:val="es-CO"/>
        </w:rPr>
        <w:t xml:space="preserve"> Desactivar cuando no se usen</w:t>
      </w:r>
    </w:p>
    <w:p w14:paraId="54E3426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lastRenderedPageBreak/>
        <w:t>No grabar sin autorización:</w:t>
      </w:r>
      <w:r w:rsidRPr="000E2098">
        <w:rPr>
          <w:lang w:val="es-CO"/>
        </w:rPr>
        <w:t xml:space="preserve"> Solicitar permiso antes de grabar reuniones</w:t>
      </w:r>
    </w:p>
    <w:p w14:paraId="2D77BF6A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7.6.2 </w:t>
      </w:r>
      <w:proofErr w:type="spellStart"/>
      <w:r>
        <w:rPr>
          <w:b w:val="0"/>
        </w:rPr>
        <w:t>Mensajería</w:t>
      </w:r>
      <w:proofErr w:type="spellEnd"/>
    </w:p>
    <w:p w14:paraId="65F7165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Canales autorizados:</w:t>
      </w:r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Slack</w:t>
      </w:r>
      <w:proofErr w:type="spellEnd"/>
      <w:r w:rsidRPr="000E2098">
        <w:rPr>
          <w:lang w:val="es-CO"/>
        </w:rPr>
        <w:t xml:space="preserve">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, WhatsApp de grupos oficiales</w:t>
      </w:r>
    </w:p>
    <w:p w14:paraId="53217A8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 xml:space="preserve">No compartir información confidencial por SMS o </w:t>
      </w:r>
      <w:proofErr w:type="gramStart"/>
      <w:r w:rsidRPr="000E2098">
        <w:rPr>
          <w:b/>
          <w:lang w:val="es-CO"/>
        </w:rPr>
        <w:t>apps</w:t>
      </w:r>
      <w:proofErr w:type="gramEnd"/>
      <w:r w:rsidRPr="000E2098">
        <w:rPr>
          <w:b/>
          <w:lang w:val="es-CO"/>
        </w:rPr>
        <w:t xml:space="preserve"> personales</w:t>
      </w:r>
    </w:p>
    <w:p w14:paraId="46663BE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Verificar destinatarios:</w:t>
      </w:r>
      <w:r w:rsidRPr="000E2098">
        <w:rPr>
          <w:lang w:val="es-CO"/>
        </w:rPr>
        <w:t xml:space="preserve"> Antes de enviar información sensible</w:t>
      </w:r>
    </w:p>
    <w:p w14:paraId="5B13C801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7.6.3 Correo </w:t>
      </w:r>
      <w:proofErr w:type="spellStart"/>
      <w:r>
        <w:rPr>
          <w:b w:val="0"/>
        </w:rPr>
        <w:t>electrónico</w:t>
      </w:r>
      <w:proofErr w:type="spellEnd"/>
    </w:p>
    <w:p w14:paraId="20ECC11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Solo usar correo corporativo</w:t>
      </w:r>
      <w:r w:rsidRPr="000E2098">
        <w:rPr>
          <w:lang w:val="es-CO"/>
        </w:rPr>
        <w:t xml:space="preserve"> para comunicaciones de trabajo</w:t>
      </w:r>
    </w:p>
    <w:p w14:paraId="35B7F9A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Verificar destinatarios:</w:t>
      </w:r>
      <w:r w:rsidRPr="000E2098">
        <w:rPr>
          <w:lang w:val="es-CO"/>
        </w:rPr>
        <w:t xml:space="preserve"> Especialmente al usar "Responder a todos"</w:t>
      </w:r>
    </w:p>
    <w:p w14:paraId="6DF05566" w14:textId="77777777" w:rsidR="000E193E" w:rsidRDefault="00000000">
      <w:pPr>
        <w:numPr>
          <w:ilvl w:val="0"/>
          <w:numId w:val="2"/>
        </w:numPr>
      </w:pPr>
      <w:proofErr w:type="spellStart"/>
      <w:r>
        <w:rPr>
          <w:b/>
        </w:rPr>
        <w:t>Cifrado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recomendado</w:t>
      </w:r>
      <w:proofErr w:type="spellEnd"/>
      <w:r>
        <w:rPr>
          <w:b/>
        </w:rPr>
        <w:t>:</w:t>
      </w:r>
      <w:r>
        <w:t xml:space="preserve"> Para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confidencial</w:t>
      </w:r>
      <w:proofErr w:type="spellEnd"/>
    </w:p>
    <w:p w14:paraId="380927EF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Precaución con archivos adjuntos:</w:t>
      </w:r>
      <w:r w:rsidRPr="000E2098">
        <w:rPr>
          <w:lang w:val="es-CO"/>
        </w:rPr>
        <w:t xml:space="preserve"> Verificar antes de abrir</w:t>
      </w:r>
    </w:p>
    <w:p w14:paraId="524DDBA8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7.7 PROHIBICIONES</w:t>
      </w:r>
    </w:p>
    <w:p w14:paraId="0FF0A216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7.7.1 </w:t>
      </w:r>
      <w:proofErr w:type="spellStart"/>
      <w:r>
        <w:rPr>
          <w:b w:val="0"/>
        </w:rPr>
        <w:t>Estrictamente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prohibido</w:t>
      </w:r>
      <w:proofErr w:type="spellEnd"/>
      <w:r>
        <w:rPr>
          <w:b w:val="0"/>
        </w:rPr>
        <w:t>:</w:t>
      </w:r>
    </w:p>
    <w:p w14:paraId="1D86E89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Trabajar desde cibercafés o lugares de acceso público compartido</w:t>
      </w:r>
    </w:p>
    <w:p w14:paraId="5B96482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Permitir que familiares o amigos usen equipos corporativos</w:t>
      </w:r>
    </w:p>
    <w:p w14:paraId="2F5A720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Instalar software no autorizado o pirata</w:t>
      </w:r>
    </w:p>
    <w:p w14:paraId="3BD483E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 xml:space="preserve">Conectarse a sistemas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sin VPN activada</w:t>
      </w:r>
    </w:p>
    <w:p w14:paraId="62D51234" w14:textId="77777777" w:rsidR="000E193E" w:rsidRDefault="00000000">
      <w:pPr>
        <w:numPr>
          <w:ilvl w:val="0"/>
          <w:numId w:val="2"/>
        </w:numPr>
      </w:pPr>
      <w:proofErr w:type="spellStart"/>
      <w:r>
        <w:t>Dejar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desatendidos</w:t>
      </w:r>
      <w:proofErr w:type="spellEnd"/>
      <w:r>
        <w:t xml:space="preserve"> y </w:t>
      </w:r>
      <w:proofErr w:type="spellStart"/>
      <w:r>
        <w:t>desbloqueados</w:t>
      </w:r>
      <w:proofErr w:type="spellEnd"/>
    </w:p>
    <w:p w14:paraId="23283434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Compartir pantalla con personas no autorizadas</w:t>
      </w:r>
    </w:p>
    <w:p w14:paraId="5867642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Fotografiar o filmar información confidencial en pantalla</w:t>
      </w:r>
    </w:p>
    <w:p w14:paraId="117A7EB8" w14:textId="77777777" w:rsidR="000E193E" w:rsidRDefault="00000000">
      <w:pPr>
        <w:numPr>
          <w:ilvl w:val="0"/>
          <w:numId w:val="2"/>
        </w:numPr>
      </w:pPr>
      <w:proofErr w:type="spellStart"/>
      <w:r>
        <w:t>Imprimir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confidenciales</w:t>
      </w:r>
      <w:proofErr w:type="spellEnd"/>
      <w:r>
        <w:t xml:space="preserve"> sin </w:t>
      </w:r>
      <w:proofErr w:type="spellStart"/>
      <w:r>
        <w:t>supervisión</w:t>
      </w:r>
      <w:proofErr w:type="spellEnd"/>
    </w:p>
    <w:p w14:paraId="235C1C0E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7.7.2 Uso de dispositivos personales (BYOD)</w:t>
      </w:r>
    </w:p>
    <w:p w14:paraId="1FAD1C4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No permitido por defecto</w:t>
      </w:r>
      <w:r w:rsidRPr="000E2098">
        <w:rPr>
          <w:lang w:val="es-CO"/>
        </w:rPr>
        <w:t xml:space="preserve"> para acceso a sistemas críticos</w:t>
      </w:r>
    </w:p>
    <w:p w14:paraId="4F23A04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Si es necesario, requiere autorización expresa del Coordinador</w:t>
      </w:r>
    </w:p>
    <w:p w14:paraId="24C953C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Debe cumplir los mismos requisitos de seguridad que equipos corporativos</w:t>
      </w:r>
    </w:p>
    <w:p w14:paraId="5AA00722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7.8 INCIDENTES DE SEGURIDAD EN REMOTO</w:t>
      </w:r>
    </w:p>
    <w:p w14:paraId="483E7745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Reportar inmediatamente si ocurre:</w:t>
      </w:r>
    </w:p>
    <w:p w14:paraId="1F727CB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Pérdida o robo de equipo corporativo</w:t>
      </w:r>
    </w:p>
    <w:p w14:paraId="062657FD" w14:textId="77777777" w:rsidR="000E193E" w:rsidRDefault="00000000">
      <w:pPr>
        <w:numPr>
          <w:ilvl w:val="0"/>
          <w:numId w:val="2"/>
        </w:numPr>
      </w:pPr>
      <w:proofErr w:type="spellStart"/>
      <w:r>
        <w:t>Sospecha</w:t>
      </w:r>
      <w:proofErr w:type="spellEnd"/>
      <w:r>
        <w:t xml:space="preserve"> de </w:t>
      </w:r>
      <w:proofErr w:type="spellStart"/>
      <w:r>
        <w:t>compromiso</w:t>
      </w:r>
      <w:proofErr w:type="spellEnd"/>
      <w:r>
        <w:t xml:space="preserve"> de </w:t>
      </w:r>
      <w:proofErr w:type="spellStart"/>
      <w:r>
        <w:t>credenciales</w:t>
      </w:r>
      <w:proofErr w:type="spellEnd"/>
    </w:p>
    <w:p w14:paraId="080A358B" w14:textId="77777777" w:rsidR="000E193E" w:rsidRDefault="00000000">
      <w:pPr>
        <w:numPr>
          <w:ilvl w:val="0"/>
          <w:numId w:val="2"/>
        </w:numPr>
      </w:pPr>
      <w:r>
        <w:t xml:space="preserve">Acceso no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cuentas</w:t>
      </w:r>
      <w:proofErr w:type="spellEnd"/>
    </w:p>
    <w:p w14:paraId="0AB4C48E" w14:textId="77777777" w:rsidR="000E193E" w:rsidRDefault="00000000">
      <w:pPr>
        <w:numPr>
          <w:ilvl w:val="0"/>
          <w:numId w:val="2"/>
        </w:numPr>
      </w:pPr>
      <w:proofErr w:type="spellStart"/>
      <w:r>
        <w:t>Infección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malware o virus</w:t>
      </w:r>
    </w:p>
    <w:p w14:paraId="53E531C2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Conexión accidental a red insegura con datos sensibles</w:t>
      </w:r>
    </w:p>
    <w:p w14:paraId="1AB2C5D5" w14:textId="77777777" w:rsidR="000E193E" w:rsidRDefault="00000000">
      <w:pPr>
        <w:numPr>
          <w:ilvl w:val="0"/>
          <w:numId w:val="2"/>
        </w:numPr>
      </w:pPr>
      <w:proofErr w:type="spellStart"/>
      <w:r>
        <w:t>Exposición</w:t>
      </w:r>
      <w:proofErr w:type="spellEnd"/>
      <w:r>
        <w:t xml:space="preserve"> accidental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confidencial</w:t>
      </w:r>
      <w:proofErr w:type="spellEnd"/>
    </w:p>
    <w:p w14:paraId="575C3480" w14:textId="77777777" w:rsidR="000E193E" w:rsidRDefault="00000000">
      <w:r>
        <w:rPr>
          <w:b/>
        </w:rPr>
        <w:lastRenderedPageBreak/>
        <w:t xml:space="preserve">Contacto de </w:t>
      </w:r>
      <w:proofErr w:type="spellStart"/>
      <w:r>
        <w:rPr>
          <w:b/>
        </w:rPr>
        <w:t>emergencia</w:t>
      </w:r>
      <w:proofErr w:type="spellEnd"/>
      <w:r>
        <w:rPr>
          <w:b/>
        </w:rPr>
        <w:t>:</w:t>
      </w:r>
    </w:p>
    <w:p w14:paraId="0756EE37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Líder de Seguridad: [correo/teléfono]</w:t>
      </w:r>
    </w:p>
    <w:p w14:paraId="2CFD740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Coordinador del proyecto: [correo/teléfono]</w:t>
      </w:r>
    </w:p>
    <w:p w14:paraId="1259AF74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7.9 AUTORIZACIÓN DE TRABAJO REMOTO</w:t>
      </w:r>
    </w:p>
    <w:p w14:paraId="15ACA65F" w14:textId="77777777" w:rsidR="000E193E" w:rsidRPr="000E2098" w:rsidRDefault="00000000">
      <w:pPr>
        <w:pStyle w:val="Ttulo3"/>
        <w:rPr>
          <w:b w:val="0"/>
          <w:lang w:val="es-CO"/>
        </w:rPr>
      </w:pPr>
      <w:r w:rsidRPr="000E2098">
        <w:rPr>
          <w:b w:val="0"/>
          <w:lang w:val="es-CO"/>
        </w:rPr>
        <w:t>7.9.1 Proceso de solicitud:</w:t>
      </w:r>
    </w:p>
    <w:p w14:paraId="1B774AF4" w14:textId="77777777" w:rsidR="000E193E" w:rsidRPr="000E2098" w:rsidRDefault="00000000">
      <w:pPr>
        <w:numPr>
          <w:ilvl w:val="0"/>
          <w:numId w:val="7"/>
        </w:numPr>
        <w:rPr>
          <w:lang w:val="es-CO"/>
        </w:rPr>
      </w:pPr>
      <w:r w:rsidRPr="000E2098">
        <w:rPr>
          <w:lang w:val="es-CO"/>
        </w:rPr>
        <w:t>Colaborador solicita trabajo remoto a su supervisor</w:t>
      </w:r>
    </w:p>
    <w:p w14:paraId="4A832E35" w14:textId="77777777" w:rsidR="000E193E" w:rsidRDefault="00000000">
      <w:pPr>
        <w:numPr>
          <w:ilvl w:val="0"/>
          <w:numId w:val="7"/>
        </w:numPr>
      </w:pPr>
      <w:r>
        <w:t xml:space="preserve">Supervisor </w:t>
      </w:r>
      <w:proofErr w:type="spellStart"/>
      <w:r>
        <w:t>evalúa</w:t>
      </w:r>
      <w:proofErr w:type="spellEnd"/>
      <w:r>
        <w:t xml:space="preserve"> y </w:t>
      </w:r>
      <w:proofErr w:type="spellStart"/>
      <w:r>
        <w:t>aprueba</w:t>
      </w:r>
      <w:proofErr w:type="spellEnd"/>
      <w:r>
        <w:t>/</w:t>
      </w:r>
      <w:proofErr w:type="spellStart"/>
      <w:r>
        <w:t>rechaza</w:t>
      </w:r>
      <w:proofErr w:type="spellEnd"/>
    </w:p>
    <w:p w14:paraId="2590909B" w14:textId="77777777" w:rsidR="000E193E" w:rsidRDefault="00000000">
      <w:pPr>
        <w:numPr>
          <w:ilvl w:val="0"/>
          <w:numId w:val="7"/>
        </w:numPr>
      </w:pPr>
      <w:r>
        <w:t xml:space="preserve">RRHH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autorización</w:t>
      </w:r>
      <w:proofErr w:type="spellEnd"/>
    </w:p>
    <w:p w14:paraId="36084C9F" w14:textId="77777777" w:rsidR="000E193E" w:rsidRPr="000E2098" w:rsidRDefault="00000000">
      <w:pPr>
        <w:numPr>
          <w:ilvl w:val="0"/>
          <w:numId w:val="7"/>
        </w:numPr>
        <w:rPr>
          <w:lang w:val="es-CO"/>
        </w:rPr>
      </w:pPr>
      <w:r w:rsidRPr="000E2098">
        <w:rPr>
          <w:lang w:val="es-CO"/>
        </w:rPr>
        <w:t>TI verifica configuración de seguridad en equipo</w:t>
      </w:r>
    </w:p>
    <w:p w14:paraId="77704015" w14:textId="77777777" w:rsidR="000E193E" w:rsidRPr="000E2098" w:rsidRDefault="00000000">
      <w:pPr>
        <w:numPr>
          <w:ilvl w:val="0"/>
          <w:numId w:val="7"/>
        </w:numPr>
        <w:rPr>
          <w:lang w:val="es-CO"/>
        </w:rPr>
      </w:pPr>
      <w:r w:rsidRPr="000E2098">
        <w:rPr>
          <w:lang w:val="es-CO"/>
        </w:rPr>
        <w:t>Se entrega Guía de Buenas Prácticas para Trabajo Remoto</w:t>
      </w:r>
    </w:p>
    <w:p w14:paraId="28575B0B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7.9.2 </w:t>
      </w:r>
      <w:proofErr w:type="spellStart"/>
      <w:r>
        <w:rPr>
          <w:b w:val="0"/>
        </w:rPr>
        <w:t>Verificaciones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periódicas</w:t>
      </w:r>
      <w:proofErr w:type="spellEnd"/>
      <w:r>
        <w:rPr>
          <w:b w:val="0"/>
        </w:rPr>
        <w:t>:</w:t>
      </w:r>
    </w:p>
    <w:p w14:paraId="3A4C80C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TI realiza auditoría trimestral de dispositivos remotos</w:t>
      </w:r>
    </w:p>
    <w:p w14:paraId="23F411BB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Verificación de actualizaciones de antivirus y SO</w:t>
      </w:r>
    </w:p>
    <w:p w14:paraId="6558ED7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Comprobación de uso correcto de VPN</w:t>
      </w:r>
    </w:p>
    <w:p w14:paraId="1F9A4FA9" w14:textId="77777777" w:rsidR="000E193E" w:rsidRDefault="00000000">
      <w:pPr>
        <w:numPr>
          <w:ilvl w:val="0"/>
          <w:numId w:val="2"/>
        </w:numPr>
      </w:pPr>
      <w:proofErr w:type="spellStart"/>
      <w:r>
        <w:t>Reporte</w:t>
      </w:r>
      <w:proofErr w:type="spellEnd"/>
      <w:r>
        <w:t xml:space="preserve"> de </w:t>
      </w:r>
      <w:proofErr w:type="spellStart"/>
      <w:r>
        <w:t>auditoría</w:t>
      </w:r>
      <w:proofErr w:type="spellEnd"/>
      <w:r>
        <w:t xml:space="preserve"> a </w:t>
      </w:r>
      <w:proofErr w:type="spellStart"/>
      <w:r>
        <w:t>Coordinador</w:t>
      </w:r>
      <w:proofErr w:type="spellEnd"/>
    </w:p>
    <w:p w14:paraId="7DEEDC09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7.10 HORARIOS Y DISPONIBILIDAD</w:t>
      </w:r>
    </w:p>
    <w:p w14:paraId="4F7C36B6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7.10.1 Jornada </w:t>
      </w:r>
      <w:proofErr w:type="spellStart"/>
      <w:r>
        <w:rPr>
          <w:b w:val="0"/>
        </w:rPr>
        <w:t>laboral</w:t>
      </w:r>
      <w:proofErr w:type="spellEnd"/>
    </w:p>
    <w:p w14:paraId="6B4BBE4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Mantener los mismos horarios que en modalidad presencial</w:t>
      </w:r>
    </w:p>
    <w:p w14:paraId="53CEB12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Reportar inicio y fin de jornada en canal designado</w:t>
      </w:r>
    </w:p>
    <w:p w14:paraId="3B6F3AF3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Estar disponible en horarios laborales para comunicaciones</w:t>
      </w:r>
    </w:p>
    <w:p w14:paraId="353559F0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7.10.2 </w:t>
      </w:r>
      <w:proofErr w:type="spellStart"/>
      <w:r>
        <w:rPr>
          <w:b w:val="0"/>
        </w:rPr>
        <w:t>Desconexión</w:t>
      </w:r>
      <w:proofErr w:type="spellEnd"/>
    </w:p>
    <w:p w14:paraId="5AC827F9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Derecho a desconexión fuera de horario laboral</w:t>
      </w:r>
    </w:p>
    <w:p w14:paraId="4BB268DA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No obligación de responder correos/mensajes en horarios no laborales</w:t>
      </w:r>
    </w:p>
    <w:p w14:paraId="166D548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Respetar tiempos de descanso de compañeros</w:t>
      </w:r>
    </w:p>
    <w:p w14:paraId="7B509701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7.11 EQUIPO Y ERGONOMÍA</w:t>
      </w:r>
    </w:p>
    <w:p w14:paraId="5DBE0B01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7.11.1 </w:t>
      </w:r>
      <w:proofErr w:type="spellStart"/>
      <w:r>
        <w:rPr>
          <w:b w:val="0"/>
        </w:rPr>
        <w:t>Recomendaciones</w:t>
      </w:r>
      <w:proofErr w:type="spellEnd"/>
    </w:p>
    <w:p w14:paraId="5EB91920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Silla ergonómica o con soporte lumbar</w:t>
      </w:r>
    </w:p>
    <w:p w14:paraId="7E05D2D0" w14:textId="77777777" w:rsidR="000E193E" w:rsidRDefault="00000000">
      <w:pPr>
        <w:numPr>
          <w:ilvl w:val="0"/>
          <w:numId w:val="2"/>
        </w:numPr>
      </w:pPr>
      <w:r>
        <w:t xml:space="preserve">Mesa </w:t>
      </w:r>
      <w:proofErr w:type="gramStart"/>
      <w:r>
        <w:t>a</w:t>
      </w:r>
      <w:proofErr w:type="gramEnd"/>
      <w:r>
        <w:t xml:space="preserve"> </w:t>
      </w:r>
      <w:proofErr w:type="spellStart"/>
      <w:r>
        <w:t>altura</w:t>
      </w:r>
      <w:proofErr w:type="spellEnd"/>
      <w:r>
        <w:t xml:space="preserve"> </w:t>
      </w:r>
      <w:proofErr w:type="spellStart"/>
      <w:r>
        <w:t>adecuada</w:t>
      </w:r>
      <w:proofErr w:type="spellEnd"/>
    </w:p>
    <w:p w14:paraId="40756EDF" w14:textId="77777777" w:rsidR="000E193E" w:rsidRDefault="00000000">
      <w:pPr>
        <w:numPr>
          <w:ilvl w:val="0"/>
          <w:numId w:val="2"/>
        </w:numPr>
      </w:pPr>
      <w:proofErr w:type="spellStart"/>
      <w:r>
        <w:t>Pantalla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ojos</w:t>
      </w:r>
    </w:p>
    <w:p w14:paraId="742B3DD8" w14:textId="77777777" w:rsidR="000E193E" w:rsidRDefault="00000000">
      <w:pPr>
        <w:numPr>
          <w:ilvl w:val="0"/>
          <w:numId w:val="2"/>
        </w:numPr>
      </w:pPr>
      <w:proofErr w:type="spellStart"/>
      <w:r>
        <w:t>Iluminación</w:t>
      </w:r>
      <w:proofErr w:type="spellEnd"/>
      <w:r>
        <w:t xml:space="preserve"> </w:t>
      </w:r>
      <w:proofErr w:type="spellStart"/>
      <w:r>
        <w:t>apropiada</w:t>
      </w:r>
      <w:proofErr w:type="spellEnd"/>
    </w:p>
    <w:p w14:paraId="39F089B2" w14:textId="77777777" w:rsidR="000E193E" w:rsidRDefault="00000000">
      <w:pPr>
        <w:numPr>
          <w:ilvl w:val="0"/>
          <w:numId w:val="2"/>
        </w:numPr>
      </w:pPr>
      <w:proofErr w:type="spellStart"/>
      <w:r>
        <w:t>Pausas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2 horas</w:t>
      </w:r>
    </w:p>
    <w:p w14:paraId="5BDF3FD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lastRenderedPageBreak/>
        <w:t>7.12 RESPONSABILIDADES</w:t>
      </w:r>
    </w:p>
    <w:p w14:paraId="1E9FF9B6" w14:textId="77777777" w:rsidR="000E193E" w:rsidRDefault="00000000">
      <w:pPr>
        <w:pStyle w:val="Ttulo3"/>
        <w:rPr>
          <w:b w:val="0"/>
        </w:rPr>
      </w:pPr>
      <w:r>
        <w:rPr>
          <w:b w:val="0"/>
        </w:rPr>
        <w:t xml:space="preserve">Del </w:t>
      </w:r>
      <w:proofErr w:type="spellStart"/>
      <w:r>
        <w:rPr>
          <w:b w:val="0"/>
        </w:rPr>
        <w:t>colaborador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remoto</w:t>
      </w:r>
      <w:proofErr w:type="spellEnd"/>
      <w:r>
        <w:rPr>
          <w:b w:val="0"/>
        </w:rPr>
        <w:t>:</w:t>
      </w:r>
    </w:p>
    <w:p w14:paraId="7A3B8B36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Cumplir todas las medidas de seguridad</w:t>
      </w:r>
    </w:p>
    <w:p w14:paraId="59589D7D" w14:textId="77777777" w:rsidR="000E193E" w:rsidRDefault="00000000">
      <w:pPr>
        <w:numPr>
          <w:ilvl w:val="0"/>
          <w:numId w:val="2"/>
        </w:numPr>
      </w:pPr>
      <w:proofErr w:type="spellStart"/>
      <w:r>
        <w:t>Mantener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y </w:t>
      </w:r>
      <w:proofErr w:type="spellStart"/>
      <w:r>
        <w:t>protegido</w:t>
      </w:r>
      <w:proofErr w:type="spellEnd"/>
    </w:p>
    <w:p w14:paraId="379E9C74" w14:textId="77777777" w:rsidR="000E193E" w:rsidRDefault="00000000">
      <w:pPr>
        <w:numPr>
          <w:ilvl w:val="0"/>
          <w:numId w:val="2"/>
        </w:numPr>
      </w:pPr>
      <w:proofErr w:type="spellStart"/>
      <w:r>
        <w:t>Reportar</w:t>
      </w:r>
      <w:proofErr w:type="spellEnd"/>
      <w:r>
        <w:t xml:space="preserve"> </w:t>
      </w:r>
      <w:proofErr w:type="spellStart"/>
      <w:r>
        <w:t>incidentes</w:t>
      </w:r>
      <w:proofErr w:type="spellEnd"/>
      <w:r>
        <w:t xml:space="preserve"> </w:t>
      </w:r>
      <w:proofErr w:type="spellStart"/>
      <w:r>
        <w:t>inmediatamente</w:t>
      </w:r>
      <w:proofErr w:type="spellEnd"/>
    </w:p>
    <w:p w14:paraId="5AE4D206" w14:textId="77777777" w:rsidR="000E193E" w:rsidRDefault="00000000">
      <w:pPr>
        <w:numPr>
          <w:ilvl w:val="0"/>
          <w:numId w:val="2"/>
        </w:numPr>
      </w:pP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de </w:t>
      </w:r>
      <w:proofErr w:type="spellStart"/>
      <w:r>
        <w:t>seguridad</w:t>
      </w:r>
      <w:proofErr w:type="spellEnd"/>
    </w:p>
    <w:p w14:paraId="175A1FC0" w14:textId="77777777" w:rsidR="000E193E" w:rsidRDefault="00000000">
      <w:pPr>
        <w:numPr>
          <w:ilvl w:val="0"/>
          <w:numId w:val="2"/>
        </w:numPr>
      </w:pPr>
      <w:proofErr w:type="spellStart"/>
      <w:r>
        <w:t>Custodiar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corporativo</w:t>
      </w:r>
      <w:proofErr w:type="spellEnd"/>
    </w:p>
    <w:p w14:paraId="7780CDFB" w14:textId="77777777" w:rsidR="000E193E" w:rsidRDefault="00000000">
      <w:pPr>
        <w:pStyle w:val="Ttulo3"/>
        <w:rPr>
          <w:b w:val="0"/>
        </w:rPr>
      </w:pPr>
      <w:r>
        <w:rPr>
          <w:b w:val="0"/>
        </w:rPr>
        <w:t>De TI:</w:t>
      </w:r>
    </w:p>
    <w:p w14:paraId="236B1018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lang w:val="es-CO"/>
        </w:rPr>
        <w:t>Configurar equipos con medidas de seguridad</w:t>
      </w:r>
    </w:p>
    <w:p w14:paraId="5D553093" w14:textId="77777777" w:rsidR="000E193E" w:rsidRDefault="00000000">
      <w:pPr>
        <w:numPr>
          <w:ilvl w:val="0"/>
          <w:numId w:val="2"/>
        </w:numPr>
      </w:pPr>
      <w:proofErr w:type="spellStart"/>
      <w:r>
        <w:t>Proporcionar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VPN</w:t>
      </w:r>
    </w:p>
    <w:p w14:paraId="283558A9" w14:textId="77777777" w:rsidR="000E193E" w:rsidRDefault="00000000">
      <w:pPr>
        <w:numPr>
          <w:ilvl w:val="0"/>
          <w:numId w:val="2"/>
        </w:numPr>
      </w:pPr>
      <w:proofErr w:type="spellStart"/>
      <w:r>
        <w:t>Realizar</w:t>
      </w:r>
      <w:proofErr w:type="spellEnd"/>
      <w:r>
        <w:t xml:space="preserve"> </w:t>
      </w:r>
      <w:proofErr w:type="spellStart"/>
      <w:r>
        <w:t>auditorías</w:t>
      </w:r>
      <w:proofErr w:type="spellEnd"/>
      <w:r>
        <w:t xml:space="preserve"> </w:t>
      </w:r>
      <w:proofErr w:type="spellStart"/>
      <w:r>
        <w:t>periódicas</w:t>
      </w:r>
      <w:proofErr w:type="spellEnd"/>
    </w:p>
    <w:p w14:paraId="21971C65" w14:textId="77777777" w:rsidR="000E193E" w:rsidRDefault="00000000">
      <w:pPr>
        <w:numPr>
          <w:ilvl w:val="0"/>
          <w:numId w:val="2"/>
        </w:numPr>
      </w:pPr>
      <w:proofErr w:type="spellStart"/>
      <w:r>
        <w:t>Soporte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remoto</w:t>
      </w:r>
      <w:proofErr w:type="spellEnd"/>
    </w:p>
    <w:p w14:paraId="3D290FBB" w14:textId="77777777" w:rsidR="000E193E" w:rsidRDefault="00000000">
      <w:pPr>
        <w:pStyle w:val="Ttulo3"/>
        <w:rPr>
          <w:b w:val="0"/>
        </w:rPr>
      </w:pPr>
      <w:r>
        <w:rPr>
          <w:b w:val="0"/>
        </w:rPr>
        <w:t>De RRHH:</w:t>
      </w:r>
    </w:p>
    <w:p w14:paraId="6B4D45E2" w14:textId="77777777" w:rsidR="000E193E" w:rsidRDefault="00000000">
      <w:pPr>
        <w:numPr>
          <w:ilvl w:val="0"/>
          <w:numId w:val="2"/>
        </w:numPr>
      </w:pPr>
      <w:proofErr w:type="spellStart"/>
      <w:r>
        <w:t>Gestionar</w:t>
      </w:r>
      <w:proofErr w:type="spellEnd"/>
      <w:r>
        <w:t xml:space="preserve"> </w:t>
      </w:r>
      <w:proofErr w:type="spellStart"/>
      <w:r>
        <w:t>autorizaciones</w:t>
      </w:r>
      <w:proofErr w:type="spellEnd"/>
    </w:p>
    <w:p w14:paraId="0E7EDDD9" w14:textId="77777777" w:rsidR="000E193E" w:rsidRDefault="00000000">
      <w:pPr>
        <w:numPr>
          <w:ilvl w:val="0"/>
          <w:numId w:val="2"/>
        </w:numPr>
      </w:pPr>
      <w:r>
        <w:t xml:space="preserve">Registrar personal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remoto</w:t>
      </w:r>
      <w:proofErr w:type="spellEnd"/>
    </w:p>
    <w:p w14:paraId="3411934B" w14:textId="77777777" w:rsidR="000E193E" w:rsidRDefault="00000000">
      <w:pPr>
        <w:numPr>
          <w:ilvl w:val="0"/>
          <w:numId w:val="2"/>
        </w:numPr>
      </w:pPr>
      <w:proofErr w:type="spellStart"/>
      <w:r>
        <w:t>Entregar</w:t>
      </w:r>
      <w:proofErr w:type="spellEnd"/>
      <w:r>
        <w:t xml:space="preserve"> </w:t>
      </w:r>
      <w:proofErr w:type="spellStart"/>
      <w:r>
        <w:t>guías</w:t>
      </w:r>
      <w:proofErr w:type="spellEnd"/>
      <w:r>
        <w:t xml:space="preserve"> y </w:t>
      </w:r>
      <w:proofErr w:type="spellStart"/>
      <w:r>
        <w:t>políticas</w:t>
      </w:r>
      <w:proofErr w:type="spellEnd"/>
    </w:p>
    <w:p w14:paraId="214C6656" w14:textId="77777777" w:rsidR="000E193E" w:rsidRDefault="00000000">
      <w:pPr>
        <w:pStyle w:val="Ttulo3"/>
        <w:rPr>
          <w:b w:val="0"/>
        </w:rPr>
      </w:pPr>
      <w:r>
        <w:rPr>
          <w:b w:val="0"/>
        </w:rPr>
        <w:t>Del Supervisor:</w:t>
      </w:r>
    </w:p>
    <w:p w14:paraId="0AFEACAA" w14:textId="77777777" w:rsidR="000E193E" w:rsidRDefault="00000000">
      <w:pPr>
        <w:numPr>
          <w:ilvl w:val="0"/>
          <w:numId w:val="2"/>
        </w:numPr>
      </w:pPr>
      <w:proofErr w:type="spellStart"/>
      <w:r>
        <w:t>Aprobar</w:t>
      </w:r>
      <w:proofErr w:type="spellEnd"/>
      <w:r>
        <w:t xml:space="preserve"> solicitudes</w:t>
      </w:r>
    </w:p>
    <w:p w14:paraId="6732AACE" w14:textId="77777777" w:rsidR="000E193E" w:rsidRDefault="00000000">
      <w:pPr>
        <w:numPr>
          <w:ilvl w:val="0"/>
          <w:numId w:val="2"/>
        </w:numPr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cumplimiento</w:t>
      </w:r>
      <w:proofErr w:type="spellEnd"/>
    </w:p>
    <w:p w14:paraId="1DCF91C1" w14:textId="77777777" w:rsidR="000E193E" w:rsidRDefault="00000000">
      <w:pPr>
        <w:numPr>
          <w:ilvl w:val="0"/>
          <w:numId w:val="2"/>
        </w:numPr>
      </w:pPr>
      <w:proofErr w:type="spellStart"/>
      <w:r>
        <w:t>Reportar</w:t>
      </w:r>
      <w:proofErr w:type="spellEnd"/>
      <w:r>
        <w:t xml:space="preserve"> </w:t>
      </w:r>
      <w:proofErr w:type="spellStart"/>
      <w:r>
        <w:t>incumplimientos</w:t>
      </w:r>
      <w:proofErr w:type="spellEnd"/>
    </w:p>
    <w:p w14:paraId="3F1768B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7.13 VIGENCIA Y REVISIÓN</w:t>
      </w:r>
    </w:p>
    <w:p w14:paraId="0017FE09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Esta política </w:t>
      </w:r>
      <w:proofErr w:type="gramStart"/>
      <w:r w:rsidRPr="000E2098">
        <w:rPr>
          <w:lang w:val="es-CO"/>
        </w:rPr>
        <w:t>entra en vigencia</w:t>
      </w:r>
      <w:proofErr w:type="gramEnd"/>
      <w:r w:rsidRPr="000E2098">
        <w:rPr>
          <w:lang w:val="es-CO"/>
        </w:rPr>
        <w:t xml:space="preserve"> desde su publicación y se revisa cada 6 meses o cuando cambien las condiciones de trabajo remoto en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>.</w:t>
      </w:r>
    </w:p>
    <w:p w14:paraId="3379476F" w14:textId="77777777" w:rsidR="000E193E" w:rsidRDefault="00000000">
      <w:r>
        <w:pict w14:anchorId="6291E45A">
          <v:rect id="_x0000_i1033" style="width:470.3pt;height:1.5pt" o:hrstd="t" o:hr="t" fillcolor="gray" stroked="f">
            <v:path strokeok="f"/>
          </v:rect>
        </w:pict>
      </w:r>
    </w:p>
    <w:p w14:paraId="4EB62E96" w14:textId="77777777" w:rsidR="000E193E" w:rsidRPr="000E2098" w:rsidRDefault="00000000">
      <w:pPr>
        <w:pStyle w:val="Ttulo1"/>
        <w:rPr>
          <w:b w:val="0"/>
          <w:lang w:val="es-CO"/>
        </w:rPr>
      </w:pPr>
      <w:r w:rsidRPr="000E2098">
        <w:rPr>
          <w:b w:val="0"/>
          <w:lang w:val="es-CO"/>
        </w:rPr>
        <w:t>ANEXOS</w:t>
      </w:r>
    </w:p>
    <w:p w14:paraId="3E261FFC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ANEXO A: FORMATOS Y PLANTILLAS</w:t>
      </w:r>
    </w:p>
    <w:p w14:paraId="57A5EB2D" w14:textId="77777777" w:rsidR="000E193E" w:rsidRPr="000E2098" w:rsidRDefault="00000000">
      <w:pPr>
        <w:rPr>
          <w:lang w:val="es-CO"/>
        </w:rPr>
      </w:pPr>
      <w:r w:rsidRPr="000E2098">
        <w:rPr>
          <w:lang w:val="es-CO"/>
        </w:rPr>
        <w:t>Los siguientes formatos deben ser utilizados para la implementación de estas políticas:</w:t>
      </w:r>
    </w:p>
    <w:p w14:paraId="133BF504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Formato de Datos Personales del Candidato</w:t>
      </w:r>
    </w:p>
    <w:p w14:paraId="7E3361DB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Formato de </w:t>
      </w:r>
      <w:proofErr w:type="spellStart"/>
      <w:r>
        <w:rPr>
          <w:b/>
        </w:rPr>
        <w:t>Verificación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Referencias</w:t>
      </w:r>
      <w:proofErr w:type="spellEnd"/>
    </w:p>
    <w:p w14:paraId="143E12BC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Formato de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Técnica</w:t>
      </w:r>
    </w:p>
    <w:p w14:paraId="2C6179A9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Anexo de Seguridad para Contrato SENA</w:t>
      </w:r>
    </w:p>
    <w:p w14:paraId="32850730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Lista de Asistencia a </w:t>
      </w:r>
      <w:proofErr w:type="spellStart"/>
      <w:r>
        <w:rPr>
          <w:b/>
        </w:rPr>
        <w:t>Capacitaciones</w:t>
      </w:r>
      <w:proofErr w:type="spellEnd"/>
    </w:p>
    <w:p w14:paraId="34717828" w14:textId="77777777" w:rsidR="000E193E" w:rsidRDefault="00000000">
      <w:pPr>
        <w:numPr>
          <w:ilvl w:val="0"/>
          <w:numId w:val="8"/>
        </w:numPr>
      </w:pPr>
      <w:proofErr w:type="spellStart"/>
      <w:r>
        <w:rPr>
          <w:b/>
        </w:rPr>
        <w:lastRenderedPageBreak/>
        <w:t>Cuestionario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Evaluación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Anual</w:t>
      </w:r>
      <w:proofErr w:type="spellEnd"/>
    </w:p>
    <w:p w14:paraId="001B6775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Formato de Reporte de Incidente de Seguridad</w:t>
      </w:r>
    </w:p>
    <w:p w14:paraId="365CAD93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Acta de </w:t>
      </w:r>
      <w:proofErr w:type="spellStart"/>
      <w:r>
        <w:rPr>
          <w:b/>
        </w:rPr>
        <w:t>Entrevista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Disciplinaria</w:t>
      </w:r>
      <w:proofErr w:type="spellEnd"/>
    </w:p>
    <w:p w14:paraId="1C7BB17B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Carta de </w:t>
      </w:r>
      <w:proofErr w:type="spellStart"/>
      <w:r>
        <w:rPr>
          <w:b/>
        </w:rPr>
        <w:t>Amonestación</w:t>
      </w:r>
      <w:proofErr w:type="spellEnd"/>
    </w:p>
    <w:p w14:paraId="50546BB6" w14:textId="77777777" w:rsidR="000E193E" w:rsidRDefault="00000000">
      <w:pPr>
        <w:numPr>
          <w:ilvl w:val="0"/>
          <w:numId w:val="8"/>
        </w:numPr>
      </w:pPr>
      <w:r>
        <w:rPr>
          <w:b/>
        </w:rPr>
        <w:t>Checklist de Offboarding</w:t>
      </w:r>
    </w:p>
    <w:p w14:paraId="51B50F84" w14:textId="77777777" w:rsidR="000E193E" w:rsidRDefault="00000000">
      <w:pPr>
        <w:numPr>
          <w:ilvl w:val="0"/>
          <w:numId w:val="8"/>
        </w:numPr>
      </w:pPr>
      <w:r>
        <w:rPr>
          <w:b/>
        </w:rPr>
        <w:t xml:space="preserve">Acta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 de Activos</w:t>
      </w:r>
    </w:p>
    <w:p w14:paraId="2A211219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Carta de Recordatorio de Confidencialidad Post-Empleo</w:t>
      </w:r>
    </w:p>
    <w:p w14:paraId="51C00613" w14:textId="77777777" w:rsidR="000E193E" w:rsidRDefault="00000000">
      <w:pPr>
        <w:numPr>
          <w:ilvl w:val="0"/>
          <w:numId w:val="8"/>
        </w:numPr>
      </w:pPr>
      <w:proofErr w:type="spellStart"/>
      <w:r>
        <w:rPr>
          <w:b/>
        </w:rPr>
        <w:t>Acuerdo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Confidencialidad</w:t>
      </w:r>
      <w:proofErr w:type="spellEnd"/>
      <w:r>
        <w:rPr>
          <w:b/>
        </w:rPr>
        <w:t xml:space="preserve"> (NDA) - </w:t>
      </w:r>
      <w:proofErr w:type="spellStart"/>
      <w:r>
        <w:rPr>
          <w:b/>
        </w:rPr>
        <w:t>Empleados</w:t>
      </w:r>
      <w:proofErr w:type="spellEnd"/>
    </w:p>
    <w:p w14:paraId="4EB5DB32" w14:textId="77777777" w:rsidR="000E193E" w:rsidRDefault="00000000">
      <w:pPr>
        <w:numPr>
          <w:ilvl w:val="0"/>
          <w:numId w:val="8"/>
        </w:numPr>
      </w:pPr>
      <w:proofErr w:type="spellStart"/>
      <w:r>
        <w:rPr>
          <w:b/>
        </w:rPr>
        <w:t>Acuerdo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Confidencialidad</w:t>
      </w:r>
      <w:proofErr w:type="spellEnd"/>
      <w:r>
        <w:rPr>
          <w:b/>
        </w:rPr>
        <w:t xml:space="preserve"> (NDA) - </w:t>
      </w:r>
      <w:proofErr w:type="spellStart"/>
      <w:r>
        <w:rPr>
          <w:b/>
        </w:rPr>
        <w:t>Contratistas</w:t>
      </w:r>
      <w:proofErr w:type="spellEnd"/>
    </w:p>
    <w:p w14:paraId="31A6F444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Formato de Autorización de Trabajo Remoto</w:t>
      </w:r>
    </w:p>
    <w:p w14:paraId="6CF5AC24" w14:textId="77777777" w:rsidR="000E193E" w:rsidRPr="000E2098" w:rsidRDefault="00000000">
      <w:pPr>
        <w:numPr>
          <w:ilvl w:val="0"/>
          <w:numId w:val="8"/>
        </w:numPr>
        <w:rPr>
          <w:lang w:val="es-CO"/>
        </w:rPr>
      </w:pPr>
      <w:r w:rsidRPr="000E2098">
        <w:rPr>
          <w:b/>
          <w:lang w:val="es-CO"/>
        </w:rPr>
        <w:t>Guía de Buenas Prácticas para Trabajo Remoto</w:t>
      </w:r>
    </w:p>
    <w:p w14:paraId="27D9E04F" w14:textId="77777777" w:rsidR="000E193E" w:rsidRPr="000E2098" w:rsidRDefault="00000000">
      <w:pPr>
        <w:rPr>
          <w:lang w:val="es-CO"/>
        </w:rPr>
      </w:pPr>
      <w:r w:rsidRPr="000E2098">
        <w:rPr>
          <w:i/>
          <w:lang w:val="es-CO"/>
        </w:rPr>
        <w:t>Estos formatos se encuentran disponibles en documentos Excel separados.</w:t>
      </w:r>
    </w:p>
    <w:p w14:paraId="6C7EFAA8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ANEXO B: GLOSARIO</w:t>
      </w:r>
    </w:p>
    <w:p w14:paraId="5E62F591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Cribado (Screening):</w:t>
      </w:r>
      <w:r w:rsidRPr="000E2098">
        <w:rPr>
          <w:lang w:val="es-CO"/>
        </w:rPr>
        <w:t xml:space="preserve"> Proceso de verificación de antecedentes</w:t>
      </w:r>
    </w:p>
    <w:p w14:paraId="1573A34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NDA:</w:t>
      </w:r>
      <w:r w:rsidRPr="000E2098">
        <w:rPr>
          <w:lang w:val="es-CO"/>
        </w:rPr>
        <w:t xml:space="preserve"> Non-</w:t>
      </w:r>
      <w:proofErr w:type="spellStart"/>
      <w:r w:rsidRPr="000E2098">
        <w:rPr>
          <w:lang w:val="es-CO"/>
        </w:rPr>
        <w:t>Disclosure</w:t>
      </w:r>
      <w:proofErr w:type="spellEnd"/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Agreement</w:t>
      </w:r>
      <w:proofErr w:type="spellEnd"/>
      <w:r w:rsidRPr="000E2098">
        <w:rPr>
          <w:lang w:val="es-CO"/>
        </w:rPr>
        <w:t xml:space="preserve"> (Acuerdo de Confidencialidad)</w:t>
      </w:r>
    </w:p>
    <w:p w14:paraId="104CA2D5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proofErr w:type="spellStart"/>
      <w:r w:rsidRPr="000E2098">
        <w:rPr>
          <w:b/>
          <w:lang w:val="es-CO"/>
        </w:rPr>
        <w:t>Offboarding</w:t>
      </w:r>
      <w:proofErr w:type="spellEnd"/>
      <w:r w:rsidRPr="000E2098">
        <w:rPr>
          <w:b/>
          <w:lang w:val="es-CO"/>
        </w:rPr>
        <w:t>:</w:t>
      </w:r>
      <w:r w:rsidRPr="000E2098">
        <w:rPr>
          <w:lang w:val="es-CO"/>
        </w:rPr>
        <w:t xml:space="preserve"> Proceso de desvinculación de personal</w:t>
      </w:r>
    </w:p>
    <w:p w14:paraId="670F8165" w14:textId="77777777" w:rsidR="000E193E" w:rsidRDefault="00000000">
      <w:pPr>
        <w:numPr>
          <w:ilvl w:val="0"/>
          <w:numId w:val="2"/>
        </w:numPr>
      </w:pPr>
      <w:r>
        <w:rPr>
          <w:b/>
        </w:rPr>
        <w:t>VPN:</w:t>
      </w:r>
      <w:r>
        <w:t xml:space="preserve"> Virtual Private Network (Red </w:t>
      </w:r>
      <w:proofErr w:type="spellStart"/>
      <w:r>
        <w:t>Privada</w:t>
      </w:r>
      <w:proofErr w:type="spellEnd"/>
      <w:r>
        <w:t xml:space="preserve"> Virtual)</w:t>
      </w:r>
    </w:p>
    <w:p w14:paraId="58E3EC7C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2FA:</w:t>
      </w:r>
      <w:r w:rsidRPr="000E2098">
        <w:rPr>
          <w:lang w:val="es-CO"/>
        </w:rPr>
        <w:t xml:space="preserve"> </w:t>
      </w:r>
      <w:proofErr w:type="spellStart"/>
      <w:r w:rsidRPr="000E2098">
        <w:rPr>
          <w:lang w:val="es-CO"/>
        </w:rPr>
        <w:t>Two</w:t>
      </w:r>
      <w:proofErr w:type="spellEnd"/>
      <w:r w:rsidRPr="000E2098">
        <w:rPr>
          <w:lang w:val="es-CO"/>
        </w:rPr>
        <w:t xml:space="preserve">-Factor </w:t>
      </w:r>
      <w:proofErr w:type="spellStart"/>
      <w:r w:rsidRPr="000E2098">
        <w:rPr>
          <w:lang w:val="es-CO"/>
        </w:rPr>
        <w:t>Authentication</w:t>
      </w:r>
      <w:proofErr w:type="spellEnd"/>
      <w:r w:rsidRPr="000E2098">
        <w:rPr>
          <w:lang w:val="es-CO"/>
        </w:rPr>
        <w:t xml:space="preserve"> (Autenticación de Dos Factores)</w:t>
      </w:r>
    </w:p>
    <w:p w14:paraId="3AF4475C" w14:textId="77777777" w:rsidR="000E193E" w:rsidRDefault="00000000">
      <w:pPr>
        <w:numPr>
          <w:ilvl w:val="0"/>
          <w:numId w:val="2"/>
        </w:numPr>
      </w:pPr>
      <w:r>
        <w:rPr>
          <w:b/>
        </w:rPr>
        <w:t>BYOD:</w:t>
      </w:r>
      <w:r>
        <w:t xml:space="preserve"> Bring Your Own Device (</w:t>
      </w:r>
      <w:proofErr w:type="spellStart"/>
      <w:r>
        <w:t>Traiga</w:t>
      </w:r>
      <w:proofErr w:type="spellEnd"/>
      <w:r>
        <w:t xml:space="preserve"> Su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)</w:t>
      </w:r>
    </w:p>
    <w:p w14:paraId="486266FE" w14:textId="77777777" w:rsidR="000E193E" w:rsidRPr="000E2098" w:rsidRDefault="00000000">
      <w:pPr>
        <w:numPr>
          <w:ilvl w:val="0"/>
          <w:numId w:val="2"/>
        </w:numPr>
        <w:rPr>
          <w:lang w:val="es-CO"/>
        </w:rPr>
      </w:pPr>
      <w:r w:rsidRPr="000E2098">
        <w:rPr>
          <w:b/>
          <w:lang w:val="es-CO"/>
        </w:rPr>
        <w:t>ISO 27001:</w:t>
      </w:r>
      <w:r w:rsidRPr="000E2098">
        <w:rPr>
          <w:lang w:val="es-CO"/>
        </w:rPr>
        <w:t xml:space="preserve"> Norma internacional de sistemas de gestión de seguridad de la información</w:t>
      </w:r>
    </w:p>
    <w:p w14:paraId="0215FE8F" w14:textId="41E77334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ANEXO: CONTACTOS CLAVE</w:t>
      </w:r>
    </w:p>
    <w:p w14:paraId="7C055267" w14:textId="0BF772DE" w:rsidR="000E2098" w:rsidRDefault="00000000">
      <w:pPr>
        <w:rPr>
          <w:lang w:val="es-CO"/>
        </w:rPr>
      </w:pPr>
      <w:r w:rsidRPr="000E2098">
        <w:rPr>
          <w:b/>
          <w:lang w:val="es-CO"/>
        </w:rPr>
        <w:t xml:space="preserve">Coordinador del Proyecto </w:t>
      </w:r>
      <w:proofErr w:type="spellStart"/>
      <w:r w:rsidRPr="000E2098">
        <w:rPr>
          <w:b/>
          <w:lang w:val="es-CO"/>
        </w:rPr>
        <w:t>SchoolMe</w:t>
      </w:r>
      <w:proofErr w:type="spellEnd"/>
      <w:r w:rsidRPr="000E2098">
        <w:rPr>
          <w:b/>
          <w:lang w:val="es-CO"/>
        </w:rPr>
        <w:t>:</w:t>
      </w:r>
      <w:r w:rsidRPr="000E2098">
        <w:rPr>
          <w:lang w:val="es-CO"/>
        </w:rPr>
        <w:br/>
      </w:r>
      <w:proofErr w:type="spellStart"/>
      <w:r w:rsidR="000E2098">
        <w:rPr>
          <w:lang w:val="es-CO"/>
        </w:rPr>
        <w:t>Jesus</w:t>
      </w:r>
      <w:proofErr w:type="spellEnd"/>
      <w:r w:rsidR="000E2098">
        <w:rPr>
          <w:lang w:val="es-CO"/>
        </w:rPr>
        <w:t xml:space="preserve"> Fernando Carvajal</w:t>
      </w:r>
      <w:r w:rsidRPr="000E2098">
        <w:rPr>
          <w:lang w:val="es-CO"/>
        </w:rPr>
        <w:br/>
        <w:t xml:space="preserve">Correo: </w:t>
      </w:r>
      <w:hyperlink r:id="rId5" w:history="1">
        <w:r w:rsidR="000E2098" w:rsidRPr="0081411C">
          <w:rPr>
            <w:rStyle w:val="Hipervnculo"/>
            <w:lang w:val="es-CO"/>
          </w:rPr>
          <w:t>olpierjesusfernud@gmail.com</w:t>
        </w:r>
      </w:hyperlink>
    </w:p>
    <w:p w14:paraId="20D37716" w14:textId="4C8AA49B" w:rsidR="000E193E" w:rsidRDefault="00000000">
      <w:pPr>
        <w:rPr>
          <w:lang w:val="es-CO"/>
        </w:rPr>
      </w:pPr>
      <w:r w:rsidRPr="000E2098">
        <w:rPr>
          <w:lang w:val="es-CO"/>
        </w:rPr>
        <w:t xml:space="preserve">Teléfono: </w:t>
      </w:r>
      <w:r w:rsidR="000E2098" w:rsidRPr="000E2098">
        <w:rPr>
          <w:lang w:val="es-CO"/>
        </w:rPr>
        <w:t>311 5906033</w:t>
      </w:r>
    </w:p>
    <w:p w14:paraId="6D79A6A4" w14:textId="77777777" w:rsidR="00B972BF" w:rsidRDefault="00B972BF">
      <w:pPr>
        <w:rPr>
          <w:lang w:val="es-CO"/>
        </w:rPr>
      </w:pPr>
    </w:p>
    <w:p w14:paraId="5703DD50" w14:textId="4B1BAB8A" w:rsidR="00B972BF" w:rsidRDefault="00B972BF" w:rsidP="00B972BF">
      <w:pPr>
        <w:rPr>
          <w:lang w:val="es-CO"/>
        </w:rPr>
      </w:pPr>
      <w:r w:rsidRPr="000E2098">
        <w:rPr>
          <w:b/>
          <w:lang w:val="es-CO"/>
        </w:rPr>
        <w:t xml:space="preserve">Responsable TI </w:t>
      </w:r>
      <w:r w:rsidRPr="000E2098">
        <w:rPr>
          <w:lang w:val="es-CO"/>
        </w:rPr>
        <w:br/>
      </w:r>
      <w:r>
        <w:rPr>
          <w:lang w:val="es-CO"/>
        </w:rPr>
        <w:t>Santiago Chaparro Riaño</w:t>
      </w:r>
      <w:r w:rsidRPr="000E2098">
        <w:rPr>
          <w:lang w:val="es-CO"/>
        </w:rPr>
        <w:br/>
        <w:t xml:space="preserve">Correo: </w:t>
      </w:r>
      <w:r>
        <w:rPr>
          <w:lang w:val="es-CO"/>
        </w:rPr>
        <w:t>alfasan1481@gmail.com</w:t>
      </w:r>
      <w:r w:rsidRPr="000E2098">
        <w:rPr>
          <w:lang w:val="es-CO"/>
        </w:rPr>
        <w:br/>
        <w:t>Teléfono</w:t>
      </w:r>
      <w:r>
        <w:rPr>
          <w:lang w:val="es-CO"/>
        </w:rPr>
        <w:t xml:space="preserve">: </w:t>
      </w:r>
      <w:r>
        <w:rPr>
          <w:lang w:val="es-CO"/>
        </w:rPr>
        <w:t>3186577820</w:t>
      </w:r>
    </w:p>
    <w:p w14:paraId="5F302E83" w14:textId="77777777" w:rsidR="00B972BF" w:rsidRPr="000E2098" w:rsidRDefault="00B972BF" w:rsidP="00B972BF">
      <w:pPr>
        <w:rPr>
          <w:lang w:val="es-CO"/>
        </w:rPr>
      </w:pPr>
    </w:p>
    <w:p w14:paraId="157A744D" w14:textId="6EFADA49" w:rsidR="00B972BF" w:rsidRPr="000E2098" w:rsidRDefault="00B972BF">
      <w:pPr>
        <w:rPr>
          <w:lang w:val="es-CO"/>
        </w:rPr>
      </w:pPr>
      <w:r w:rsidRPr="000E2098">
        <w:rPr>
          <w:b/>
          <w:lang w:val="es-CO"/>
        </w:rPr>
        <w:t xml:space="preserve">Responsable TI </w:t>
      </w:r>
      <w:r w:rsidRPr="000E2098">
        <w:rPr>
          <w:lang w:val="es-CO"/>
        </w:rPr>
        <w:br/>
      </w:r>
      <w:r>
        <w:rPr>
          <w:lang w:val="es-CO"/>
        </w:rPr>
        <w:t>Juan Felipe Guerrero</w:t>
      </w:r>
      <w:r w:rsidRPr="000E2098">
        <w:rPr>
          <w:lang w:val="es-CO"/>
        </w:rPr>
        <w:br/>
        <w:t>Correo: jfguerrero0411@gmail.com</w:t>
      </w:r>
      <w:r w:rsidRPr="000E2098">
        <w:rPr>
          <w:lang w:val="es-CO"/>
        </w:rPr>
        <w:br/>
        <w:t>Teléfono</w:t>
      </w:r>
      <w:r>
        <w:rPr>
          <w:lang w:val="es-CO"/>
        </w:rPr>
        <w:t xml:space="preserve">: </w:t>
      </w:r>
      <w:r w:rsidRPr="000E2098">
        <w:rPr>
          <w:lang w:val="es-CO"/>
        </w:rPr>
        <w:t>315 3686037</w:t>
      </w:r>
    </w:p>
    <w:p w14:paraId="01FBC49D" w14:textId="2197D982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lastRenderedPageBreak/>
        <w:t>Responsable RRHH (Aprendices SENA):</w:t>
      </w:r>
      <w:r w:rsidRPr="000E2098">
        <w:rPr>
          <w:lang w:val="es-CO"/>
        </w:rPr>
        <w:br/>
      </w:r>
      <w:r w:rsidRPr="000E2098">
        <w:rPr>
          <w:lang w:val="es-CO"/>
        </w:rPr>
        <w:br/>
        <w:t xml:space="preserve">Correo: </w:t>
      </w:r>
      <w:r w:rsidRPr="000E2098">
        <w:rPr>
          <w:lang w:val="es-CO"/>
        </w:rPr>
        <w:br/>
        <w:t xml:space="preserve">Teléfono: </w:t>
      </w:r>
    </w:p>
    <w:p w14:paraId="7F6C4A1C" w14:textId="77777777" w:rsidR="000E193E" w:rsidRDefault="00000000">
      <w:r>
        <w:pict w14:anchorId="11F22E49">
          <v:rect id="_x0000_i1034" style="width:470.3pt;height:1.5pt" o:hrstd="t" o:hr="t" fillcolor="gray" stroked="f">
            <v:path strokeok="f"/>
          </v:rect>
        </w:pict>
      </w:r>
    </w:p>
    <w:p w14:paraId="78640F80" w14:textId="77777777" w:rsidR="000E193E" w:rsidRDefault="00000000">
      <w:pPr>
        <w:pStyle w:val="Ttulo2"/>
        <w:rPr>
          <w:b w:val="0"/>
          <w:i w:val="0"/>
        </w:rPr>
      </w:pPr>
      <w:r>
        <w:rPr>
          <w:b w:val="0"/>
          <w:i w:val="0"/>
        </w:rPr>
        <w:t>CONTROL DE VERSIONES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1474"/>
        <w:gridCol w:w="2798"/>
        <w:gridCol w:w="1626"/>
        <w:gridCol w:w="1755"/>
      </w:tblGrid>
      <w:tr w:rsidR="000E193E" w14:paraId="2B2F98C4" w14:textId="77777777">
        <w:tc>
          <w:tcPr>
            <w:tcW w:w="0" w:type="auto"/>
          </w:tcPr>
          <w:p w14:paraId="31B3A11B" w14:textId="77777777" w:rsidR="000E193E" w:rsidRDefault="00000000">
            <w:pPr>
              <w:jc w:val="center"/>
            </w:pPr>
            <w:proofErr w:type="spellStart"/>
            <w:r>
              <w:t>Versión</w:t>
            </w:r>
            <w:proofErr w:type="spellEnd"/>
          </w:p>
        </w:tc>
        <w:tc>
          <w:tcPr>
            <w:tcW w:w="0" w:type="auto"/>
          </w:tcPr>
          <w:p w14:paraId="5338492C" w14:textId="77777777" w:rsidR="000E193E" w:rsidRDefault="00000000">
            <w:pPr>
              <w:jc w:val="center"/>
            </w:pPr>
            <w:proofErr w:type="spellStart"/>
            <w:r>
              <w:t>Fecha</w:t>
            </w:r>
            <w:proofErr w:type="spellEnd"/>
          </w:p>
        </w:tc>
        <w:tc>
          <w:tcPr>
            <w:tcW w:w="0" w:type="auto"/>
          </w:tcPr>
          <w:p w14:paraId="315BF7F3" w14:textId="77777777" w:rsidR="000E193E" w:rsidRDefault="00000000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de Cambios</w:t>
            </w:r>
          </w:p>
        </w:tc>
        <w:tc>
          <w:tcPr>
            <w:tcW w:w="0" w:type="auto"/>
          </w:tcPr>
          <w:p w14:paraId="3043EC63" w14:textId="77777777" w:rsidR="000E193E" w:rsidRDefault="00000000">
            <w:pPr>
              <w:jc w:val="center"/>
            </w:pPr>
            <w:r>
              <w:t>Autor</w:t>
            </w:r>
          </w:p>
        </w:tc>
        <w:tc>
          <w:tcPr>
            <w:tcW w:w="0" w:type="auto"/>
          </w:tcPr>
          <w:p w14:paraId="38D053E7" w14:textId="77777777" w:rsidR="000E193E" w:rsidRDefault="00000000">
            <w:pPr>
              <w:jc w:val="center"/>
            </w:pPr>
            <w:proofErr w:type="spellStart"/>
            <w:r>
              <w:t>Aprobado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</w:p>
        </w:tc>
      </w:tr>
      <w:tr w:rsidR="000E193E" w14:paraId="30C51CD6" w14:textId="77777777">
        <w:tc>
          <w:tcPr>
            <w:tcW w:w="0" w:type="auto"/>
          </w:tcPr>
          <w:p w14:paraId="5C04547E" w14:textId="77777777" w:rsidR="000E193E" w:rsidRDefault="00000000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14:paraId="2D2A55F1" w14:textId="77777777" w:rsidR="000E193E" w:rsidRDefault="00000000">
            <w:pPr>
              <w:jc w:val="center"/>
            </w:pPr>
            <w:proofErr w:type="spellStart"/>
            <w:r>
              <w:t>Enero</w:t>
            </w:r>
            <w:proofErr w:type="spellEnd"/>
            <w:r>
              <w:t xml:space="preserve"> 2025</w:t>
            </w:r>
          </w:p>
        </w:tc>
        <w:tc>
          <w:tcPr>
            <w:tcW w:w="0" w:type="auto"/>
          </w:tcPr>
          <w:p w14:paraId="4C2FD52B" w14:textId="77777777" w:rsidR="000E193E" w:rsidRDefault="00000000">
            <w:pPr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0" w:type="auto"/>
          </w:tcPr>
          <w:p w14:paraId="6211AB8F" w14:textId="77777777" w:rsidR="000E193E" w:rsidRDefault="00000000">
            <w:pPr>
              <w:jc w:val="center"/>
            </w:pPr>
            <w:r>
              <w:t>Equipo SENA</w:t>
            </w:r>
          </w:p>
        </w:tc>
        <w:tc>
          <w:tcPr>
            <w:tcW w:w="0" w:type="auto"/>
          </w:tcPr>
          <w:p w14:paraId="5AEF7E17" w14:textId="77777777" w:rsidR="000E193E" w:rsidRDefault="00000000">
            <w:pPr>
              <w:jc w:val="center"/>
            </w:pPr>
            <w:r>
              <w:t>[</w:t>
            </w:r>
            <w:proofErr w:type="spellStart"/>
            <w:r>
              <w:t>Coordinador</w:t>
            </w:r>
            <w:proofErr w:type="spellEnd"/>
            <w:r>
              <w:t>]</w:t>
            </w:r>
          </w:p>
        </w:tc>
      </w:tr>
      <w:tr w:rsidR="000E193E" w14:paraId="1F59E502" w14:textId="77777777">
        <w:tc>
          <w:tcPr>
            <w:tcW w:w="0" w:type="auto"/>
          </w:tcPr>
          <w:p w14:paraId="14F00779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575B7C9B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6BC8235E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7801BDEA" w14:textId="77777777" w:rsidR="000E193E" w:rsidRDefault="000E193E">
            <w:pPr>
              <w:jc w:val="center"/>
            </w:pPr>
          </w:p>
        </w:tc>
        <w:tc>
          <w:tcPr>
            <w:tcW w:w="0" w:type="auto"/>
          </w:tcPr>
          <w:p w14:paraId="75DFA215" w14:textId="77777777" w:rsidR="000E193E" w:rsidRDefault="000E193E">
            <w:pPr>
              <w:jc w:val="center"/>
            </w:pPr>
          </w:p>
        </w:tc>
      </w:tr>
    </w:tbl>
    <w:p w14:paraId="56B34E6C" w14:textId="77777777" w:rsidR="000E193E" w:rsidRDefault="00000000">
      <w:r>
        <w:pict w14:anchorId="12E654FA">
          <v:rect id="_x0000_i1035" style="width:470.3pt;height:1.5pt" o:hrstd="t" o:hr="t" fillcolor="gray" stroked="f">
            <v:path strokeok="f"/>
          </v:rect>
        </w:pict>
      </w:r>
    </w:p>
    <w:p w14:paraId="37D47720" w14:textId="77777777" w:rsidR="000E193E" w:rsidRPr="000E2098" w:rsidRDefault="00000000">
      <w:pPr>
        <w:pStyle w:val="Ttulo2"/>
        <w:rPr>
          <w:b w:val="0"/>
          <w:i w:val="0"/>
          <w:lang w:val="es-CO"/>
        </w:rPr>
      </w:pPr>
      <w:r w:rsidRPr="000E2098">
        <w:rPr>
          <w:b w:val="0"/>
          <w:i w:val="0"/>
          <w:lang w:val="es-CO"/>
        </w:rPr>
        <w:t>APROBACIÓN</w:t>
      </w:r>
    </w:p>
    <w:p w14:paraId="6CEAE40F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Elaborado por:</w:t>
      </w:r>
      <w:r w:rsidRPr="000E2098">
        <w:rPr>
          <w:lang w:val="es-CO"/>
        </w:rPr>
        <w:br/>
        <w:t xml:space="preserve">Equipo de Aprendices SENA -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br/>
        <w:t>Fecha: _______________</w:t>
      </w:r>
    </w:p>
    <w:p w14:paraId="0A3C00B3" w14:textId="69E7571B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Revisado por:</w:t>
      </w:r>
      <w:r w:rsidRPr="000E2098">
        <w:rPr>
          <w:lang w:val="es-CO"/>
        </w:rPr>
        <w:br/>
      </w:r>
      <w:proofErr w:type="spellStart"/>
      <w:r w:rsidR="000E2098">
        <w:rPr>
          <w:lang w:val="es-CO"/>
        </w:rPr>
        <w:t>Jesus</w:t>
      </w:r>
      <w:proofErr w:type="spellEnd"/>
      <w:r w:rsidR="000E2098">
        <w:rPr>
          <w:lang w:val="es-CO"/>
        </w:rPr>
        <w:t xml:space="preserve"> Fernando Carvajal</w:t>
      </w:r>
      <w:r w:rsidRPr="000E2098">
        <w:rPr>
          <w:lang w:val="es-CO"/>
        </w:rPr>
        <w:br/>
        <w:t>Cargo: Líder de Desarrollo</w:t>
      </w:r>
      <w:r w:rsidRPr="000E2098">
        <w:rPr>
          <w:lang w:val="es-CO"/>
        </w:rPr>
        <w:br/>
        <w:t>Fecha: _______________</w:t>
      </w:r>
      <w:r w:rsidRPr="000E2098">
        <w:rPr>
          <w:lang w:val="es-CO"/>
        </w:rPr>
        <w:br/>
        <w:t>Firma: _______________</w:t>
      </w:r>
    </w:p>
    <w:p w14:paraId="091A9A44" w14:textId="77777777" w:rsidR="000E2098" w:rsidRDefault="00000000">
      <w:pPr>
        <w:rPr>
          <w:lang w:val="es-CO"/>
        </w:rPr>
      </w:pPr>
      <w:r w:rsidRPr="000E2098">
        <w:rPr>
          <w:b/>
          <w:lang w:val="es-CO"/>
        </w:rPr>
        <w:t>Aprobado por:</w:t>
      </w:r>
      <w:r w:rsidRPr="000E2098">
        <w:rPr>
          <w:lang w:val="es-CO"/>
        </w:rPr>
        <w:br/>
      </w:r>
      <w:r w:rsidR="000E2098">
        <w:rPr>
          <w:lang w:val="es-CO"/>
        </w:rPr>
        <w:t>Carlos Julio Cadena</w:t>
      </w:r>
    </w:p>
    <w:p w14:paraId="3AF38036" w14:textId="7B125382" w:rsidR="000E193E" w:rsidRPr="000E2098" w:rsidRDefault="00000000">
      <w:pPr>
        <w:rPr>
          <w:lang w:val="es-CO"/>
        </w:rPr>
      </w:pPr>
      <w:r w:rsidRPr="000E2098">
        <w:rPr>
          <w:lang w:val="es-CO"/>
        </w:rPr>
        <w:t xml:space="preserve">Cargo: Coordinador del Proyecto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br/>
        <w:t>Fecha: _______________</w:t>
      </w:r>
      <w:r w:rsidRPr="000E2098">
        <w:rPr>
          <w:lang w:val="es-CO"/>
        </w:rPr>
        <w:br/>
        <w:t>Firma: _______________</w:t>
      </w:r>
    </w:p>
    <w:p w14:paraId="2A8A5F66" w14:textId="77777777" w:rsidR="000E193E" w:rsidRDefault="00000000">
      <w:r>
        <w:pict w14:anchorId="2956C5FA">
          <v:rect id="_x0000_i1036" style="width:470.3pt;height:1.5pt" o:hrstd="t" o:hr="t" fillcolor="gray" stroked="f">
            <v:path strokeok="f"/>
          </v:rect>
        </w:pict>
      </w:r>
    </w:p>
    <w:p w14:paraId="197AA659" w14:textId="77777777" w:rsidR="000E193E" w:rsidRPr="000E2098" w:rsidRDefault="00000000">
      <w:pPr>
        <w:rPr>
          <w:lang w:val="es-CO"/>
        </w:rPr>
      </w:pPr>
      <w:r w:rsidRPr="000E2098">
        <w:rPr>
          <w:b/>
          <w:lang w:val="es-CO"/>
        </w:rPr>
        <w:t>NOTA:</w:t>
      </w:r>
      <w:r w:rsidRPr="000E2098">
        <w:rPr>
          <w:lang w:val="es-CO"/>
        </w:rPr>
        <w:t xml:space="preserve"> Este documento es propiedad de </w:t>
      </w:r>
      <w:proofErr w:type="spellStart"/>
      <w:r w:rsidRPr="000E2098">
        <w:rPr>
          <w:lang w:val="es-CO"/>
        </w:rPr>
        <w:t>SchoolMe</w:t>
      </w:r>
      <w:proofErr w:type="spellEnd"/>
      <w:r w:rsidRPr="000E2098">
        <w:rPr>
          <w:lang w:val="es-CO"/>
        </w:rPr>
        <w:t xml:space="preserve"> y contiene información confidencial. Su distribución está restringida solo a personal autorizado del proyecto. Queda prohibida su reproducción total o parcial sin autorización expresa.</w:t>
      </w:r>
    </w:p>
    <w:p w14:paraId="114C5317" w14:textId="77777777" w:rsidR="000E193E" w:rsidRDefault="00000000">
      <w:r>
        <w:pict w14:anchorId="00F5C26B">
          <v:rect id="_x0000_i1037" style="width:470.3pt;height:1.5pt" o:hrstd="t" o:hr="t" fillcolor="gray" stroked="f">
            <v:path strokeok="f"/>
          </v:rect>
        </w:pict>
      </w:r>
    </w:p>
    <w:p w14:paraId="381C5A05" w14:textId="77777777" w:rsidR="000E193E" w:rsidRPr="000E2098" w:rsidRDefault="00000000">
      <w:pPr>
        <w:rPr>
          <w:lang w:val="es-CO"/>
        </w:rPr>
      </w:pPr>
      <w:r w:rsidRPr="000E2098">
        <w:rPr>
          <w:i/>
          <w:lang w:val="es-CO"/>
        </w:rPr>
        <w:t>Fin del documento. Para consultas o sugerencias sobre estas políticas, contactar a: [correo responsable de políticas]</w:t>
      </w:r>
    </w:p>
    <w:sectPr w:rsidR="000E193E" w:rsidRPr="000E2098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DF84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6E1B5A">
      <w:start w:val="1"/>
      <w:numFmt w:val="decimal"/>
      <w:lvlText w:val=""/>
      <w:lvlJc w:val="left"/>
    </w:lvl>
    <w:lvl w:ilvl="2" w:tplc="99EC5BD2">
      <w:start w:val="1"/>
      <w:numFmt w:val="decimal"/>
      <w:lvlText w:val=""/>
      <w:lvlJc w:val="left"/>
    </w:lvl>
    <w:lvl w:ilvl="3" w:tplc="245E9F9A">
      <w:start w:val="1"/>
      <w:numFmt w:val="decimal"/>
      <w:lvlText w:val=""/>
      <w:lvlJc w:val="left"/>
    </w:lvl>
    <w:lvl w:ilvl="4" w:tplc="741AA514">
      <w:start w:val="1"/>
      <w:numFmt w:val="decimal"/>
      <w:lvlText w:val=""/>
      <w:lvlJc w:val="left"/>
    </w:lvl>
    <w:lvl w:ilvl="5" w:tplc="71229694">
      <w:start w:val="1"/>
      <w:numFmt w:val="decimal"/>
      <w:lvlText w:val=""/>
      <w:lvlJc w:val="left"/>
    </w:lvl>
    <w:lvl w:ilvl="6" w:tplc="55844310">
      <w:start w:val="1"/>
      <w:numFmt w:val="decimal"/>
      <w:lvlText w:val=""/>
      <w:lvlJc w:val="left"/>
    </w:lvl>
    <w:lvl w:ilvl="7" w:tplc="4F50082A">
      <w:start w:val="1"/>
      <w:numFmt w:val="decimal"/>
      <w:lvlText w:val=""/>
      <w:lvlJc w:val="left"/>
    </w:lvl>
    <w:lvl w:ilvl="8" w:tplc="B62C5D7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22C3F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2328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F00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3013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1E88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6215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4E88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6A7A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AC3D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430B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478D2">
      <w:start w:val="1"/>
      <w:numFmt w:val="decimal"/>
      <w:lvlText w:val=""/>
      <w:lvlJc w:val="left"/>
    </w:lvl>
    <w:lvl w:ilvl="2" w:tplc="6C3236E6">
      <w:start w:val="1"/>
      <w:numFmt w:val="decimal"/>
      <w:lvlText w:val=""/>
      <w:lvlJc w:val="left"/>
    </w:lvl>
    <w:lvl w:ilvl="3" w:tplc="933260AE">
      <w:start w:val="1"/>
      <w:numFmt w:val="decimal"/>
      <w:lvlText w:val=""/>
      <w:lvlJc w:val="left"/>
    </w:lvl>
    <w:lvl w:ilvl="4" w:tplc="6B74C660">
      <w:start w:val="1"/>
      <w:numFmt w:val="decimal"/>
      <w:lvlText w:val=""/>
      <w:lvlJc w:val="left"/>
    </w:lvl>
    <w:lvl w:ilvl="5" w:tplc="D8025F34">
      <w:start w:val="1"/>
      <w:numFmt w:val="decimal"/>
      <w:lvlText w:val=""/>
      <w:lvlJc w:val="left"/>
    </w:lvl>
    <w:lvl w:ilvl="6" w:tplc="B098321C">
      <w:start w:val="1"/>
      <w:numFmt w:val="decimal"/>
      <w:lvlText w:val=""/>
      <w:lvlJc w:val="left"/>
    </w:lvl>
    <w:lvl w:ilvl="7" w:tplc="ADBEE690">
      <w:start w:val="1"/>
      <w:numFmt w:val="decimal"/>
      <w:lvlText w:val=""/>
      <w:lvlJc w:val="left"/>
    </w:lvl>
    <w:lvl w:ilvl="8" w:tplc="D622725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635AF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8EF48">
      <w:start w:val="1"/>
      <w:numFmt w:val="decimal"/>
      <w:lvlText w:val=""/>
      <w:lvlJc w:val="left"/>
    </w:lvl>
    <w:lvl w:ilvl="2" w:tplc="5BCE4BD6">
      <w:start w:val="1"/>
      <w:numFmt w:val="decimal"/>
      <w:lvlText w:val=""/>
      <w:lvlJc w:val="left"/>
    </w:lvl>
    <w:lvl w:ilvl="3" w:tplc="A5202E12">
      <w:start w:val="1"/>
      <w:numFmt w:val="decimal"/>
      <w:lvlText w:val=""/>
      <w:lvlJc w:val="left"/>
    </w:lvl>
    <w:lvl w:ilvl="4" w:tplc="C0C61016">
      <w:start w:val="1"/>
      <w:numFmt w:val="decimal"/>
      <w:lvlText w:val=""/>
      <w:lvlJc w:val="left"/>
    </w:lvl>
    <w:lvl w:ilvl="5" w:tplc="5CB896F8">
      <w:start w:val="1"/>
      <w:numFmt w:val="decimal"/>
      <w:lvlText w:val=""/>
      <w:lvlJc w:val="left"/>
    </w:lvl>
    <w:lvl w:ilvl="6" w:tplc="124C2D7E">
      <w:start w:val="1"/>
      <w:numFmt w:val="decimal"/>
      <w:lvlText w:val=""/>
      <w:lvlJc w:val="left"/>
    </w:lvl>
    <w:lvl w:ilvl="7" w:tplc="C5A4BB52">
      <w:start w:val="1"/>
      <w:numFmt w:val="decimal"/>
      <w:lvlText w:val=""/>
      <w:lvlJc w:val="left"/>
    </w:lvl>
    <w:lvl w:ilvl="8" w:tplc="E3142DCA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D8F84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654C8">
      <w:start w:val="1"/>
      <w:numFmt w:val="decimal"/>
      <w:lvlText w:val=""/>
      <w:lvlJc w:val="left"/>
    </w:lvl>
    <w:lvl w:ilvl="2" w:tplc="0F42C7EA">
      <w:start w:val="1"/>
      <w:numFmt w:val="decimal"/>
      <w:lvlText w:val=""/>
      <w:lvlJc w:val="left"/>
    </w:lvl>
    <w:lvl w:ilvl="3" w:tplc="18B8CCD0">
      <w:start w:val="1"/>
      <w:numFmt w:val="decimal"/>
      <w:lvlText w:val=""/>
      <w:lvlJc w:val="left"/>
    </w:lvl>
    <w:lvl w:ilvl="4" w:tplc="CAE677FA">
      <w:start w:val="1"/>
      <w:numFmt w:val="decimal"/>
      <w:lvlText w:val=""/>
      <w:lvlJc w:val="left"/>
    </w:lvl>
    <w:lvl w:ilvl="5" w:tplc="2752C572">
      <w:start w:val="1"/>
      <w:numFmt w:val="decimal"/>
      <w:lvlText w:val=""/>
      <w:lvlJc w:val="left"/>
    </w:lvl>
    <w:lvl w:ilvl="6" w:tplc="2E1AE44A">
      <w:start w:val="1"/>
      <w:numFmt w:val="decimal"/>
      <w:lvlText w:val=""/>
      <w:lvlJc w:val="left"/>
    </w:lvl>
    <w:lvl w:ilvl="7" w:tplc="B09867A4">
      <w:start w:val="1"/>
      <w:numFmt w:val="decimal"/>
      <w:lvlText w:val=""/>
      <w:lvlJc w:val="left"/>
    </w:lvl>
    <w:lvl w:ilvl="8" w:tplc="63E6FC4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BE880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FE9288">
      <w:start w:val="1"/>
      <w:numFmt w:val="decimal"/>
      <w:lvlText w:val=""/>
      <w:lvlJc w:val="left"/>
    </w:lvl>
    <w:lvl w:ilvl="2" w:tplc="DEBA28D0">
      <w:start w:val="1"/>
      <w:numFmt w:val="decimal"/>
      <w:lvlText w:val=""/>
      <w:lvlJc w:val="left"/>
    </w:lvl>
    <w:lvl w:ilvl="3" w:tplc="37041E6C">
      <w:start w:val="1"/>
      <w:numFmt w:val="decimal"/>
      <w:lvlText w:val=""/>
      <w:lvlJc w:val="left"/>
    </w:lvl>
    <w:lvl w:ilvl="4" w:tplc="5694E8D6">
      <w:start w:val="1"/>
      <w:numFmt w:val="decimal"/>
      <w:lvlText w:val=""/>
      <w:lvlJc w:val="left"/>
    </w:lvl>
    <w:lvl w:ilvl="5" w:tplc="0772182C">
      <w:start w:val="1"/>
      <w:numFmt w:val="decimal"/>
      <w:lvlText w:val=""/>
      <w:lvlJc w:val="left"/>
    </w:lvl>
    <w:lvl w:ilvl="6" w:tplc="C91E20D2">
      <w:start w:val="1"/>
      <w:numFmt w:val="decimal"/>
      <w:lvlText w:val=""/>
      <w:lvlJc w:val="left"/>
    </w:lvl>
    <w:lvl w:ilvl="7" w:tplc="6BECDC3E">
      <w:start w:val="1"/>
      <w:numFmt w:val="decimal"/>
      <w:lvlText w:val=""/>
      <w:lvlJc w:val="left"/>
    </w:lvl>
    <w:lvl w:ilvl="8" w:tplc="FAE0FBFA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6D8AB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66E0A6">
      <w:start w:val="1"/>
      <w:numFmt w:val="decimal"/>
      <w:lvlText w:val=""/>
      <w:lvlJc w:val="left"/>
    </w:lvl>
    <w:lvl w:ilvl="2" w:tplc="EF1A6E74">
      <w:start w:val="1"/>
      <w:numFmt w:val="decimal"/>
      <w:lvlText w:val=""/>
      <w:lvlJc w:val="left"/>
    </w:lvl>
    <w:lvl w:ilvl="3" w:tplc="CE3A3DEE">
      <w:start w:val="1"/>
      <w:numFmt w:val="decimal"/>
      <w:lvlText w:val=""/>
      <w:lvlJc w:val="left"/>
    </w:lvl>
    <w:lvl w:ilvl="4" w:tplc="4810F9D8">
      <w:start w:val="1"/>
      <w:numFmt w:val="decimal"/>
      <w:lvlText w:val=""/>
      <w:lvlJc w:val="left"/>
    </w:lvl>
    <w:lvl w:ilvl="5" w:tplc="64A43BDE">
      <w:start w:val="1"/>
      <w:numFmt w:val="decimal"/>
      <w:lvlText w:val=""/>
      <w:lvlJc w:val="left"/>
    </w:lvl>
    <w:lvl w:ilvl="6" w:tplc="109ED948">
      <w:start w:val="1"/>
      <w:numFmt w:val="decimal"/>
      <w:lvlText w:val=""/>
      <w:lvlJc w:val="left"/>
    </w:lvl>
    <w:lvl w:ilvl="7" w:tplc="4D064F38">
      <w:start w:val="1"/>
      <w:numFmt w:val="decimal"/>
      <w:lvlText w:val=""/>
      <w:lvlJc w:val="left"/>
    </w:lvl>
    <w:lvl w:ilvl="8" w:tplc="A7AE48D4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90E4F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0515E">
      <w:start w:val="1"/>
      <w:numFmt w:val="decimal"/>
      <w:lvlText w:val=""/>
      <w:lvlJc w:val="left"/>
    </w:lvl>
    <w:lvl w:ilvl="2" w:tplc="FE98A670">
      <w:start w:val="1"/>
      <w:numFmt w:val="decimal"/>
      <w:lvlText w:val=""/>
      <w:lvlJc w:val="left"/>
    </w:lvl>
    <w:lvl w:ilvl="3" w:tplc="959056B8">
      <w:start w:val="1"/>
      <w:numFmt w:val="decimal"/>
      <w:lvlText w:val=""/>
      <w:lvlJc w:val="left"/>
    </w:lvl>
    <w:lvl w:ilvl="4" w:tplc="31561F00">
      <w:start w:val="1"/>
      <w:numFmt w:val="decimal"/>
      <w:lvlText w:val=""/>
      <w:lvlJc w:val="left"/>
    </w:lvl>
    <w:lvl w:ilvl="5" w:tplc="B95CB120">
      <w:start w:val="1"/>
      <w:numFmt w:val="decimal"/>
      <w:lvlText w:val=""/>
      <w:lvlJc w:val="left"/>
    </w:lvl>
    <w:lvl w:ilvl="6" w:tplc="9B50D7C0">
      <w:start w:val="1"/>
      <w:numFmt w:val="decimal"/>
      <w:lvlText w:val=""/>
      <w:lvlJc w:val="left"/>
    </w:lvl>
    <w:lvl w:ilvl="7" w:tplc="63FC1502">
      <w:start w:val="1"/>
      <w:numFmt w:val="decimal"/>
      <w:lvlText w:val=""/>
      <w:lvlJc w:val="left"/>
    </w:lvl>
    <w:lvl w:ilvl="8" w:tplc="73E0B720">
      <w:start w:val="1"/>
      <w:numFmt w:val="decimal"/>
      <w:lvlText w:val=""/>
      <w:lvlJc w:val="left"/>
    </w:lvl>
  </w:abstractNum>
  <w:num w:numId="1" w16cid:durableId="805896294">
    <w:abstractNumId w:val="0"/>
  </w:num>
  <w:num w:numId="2" w16cid:durableId="595016750">
    <w:abstractNumId w:val="1"/>
  </w:num>
  <w:num w:numId="3" w16cid:durableId="1905526180">
    <w:abstractNumId w:val="2"/>
  </w:num>
  <w:num w:numId="4" w16cid:durableId="489636543">
    <w:abstractNumId w:val="3"/>
  </w:num>
  <w:num w:numId="5" w16cid:durableId="137117101">
    <w:abstractNumId w:val="4"/>
  </w:num>
  <w:num w:numId="6" w16cid:durableId="1994677937">
    <w:abstractNumId w:val="5"/>
  </w:num>
  <w:num w:numId="7" w16cid:durableId="1474443289">
    <w:abstractNumId w:val="6"/>
  </w:num>
  <w:num w:numId="8" w16cid:durableId="1157500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93E"/>
    <w:rsid w:val="000A39D3"/>
    <w:rsid w:val="000E193E"/>
    <w:rsid w:val="000E2098"/>
    <w:rsid w:val="00B972BF"/>
    <w:rsid w:val="00E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63E1"/>
  <w15:docId w15:val="{7F262EFC-A6C5-4CA3-B8A9-3EE23E35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2BF"/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09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pierjesusfern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4393</Words>
  <Characters>24165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Chaparro Riaño</cp:lastModifiedBy>
  <cp:revision>3</cp:revision>
  <dcterms:created xsi:type="dcterms:W3CDTF">2025-10-03T22:12:00Z</dcterms:created>
  <dcterms:modified xsi:type="dcterms:W3CDTF">2025-10-03T22:50:00Z</dcterms:modified>
</cp:coreProperties>
</file>